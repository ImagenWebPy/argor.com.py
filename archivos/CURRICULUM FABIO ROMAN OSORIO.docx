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C0" w:rsidRPr="00B77ECE" w:rsidRDefault="009D75C0" w:rsidP="00CC51AE">
      <w:pPr>
        <w:jc w:val="center"/>
        <w:rPr>
          <w:b/>
          <w:bCs/>
          <w:i/>
          <w:iCs/>
          <w:color w:val="000000"/>
          <w:sz w:val="96"/>
          <w:szCs w:val="88"/>
          <w:lang w:val="es-ES_tradnl"/>
        </w:rPr>
      </w:pPr>
      <w:r w:rsidRPr="00B77ECE">
        <w:rPr>
          <w:b/>
          <w:bCs/>
          <w:i/>
          <w:iCs/>
          <w:color w:val="000000"/>
          <w:sz w:val="96"/>
          <w:szCs w:val="88"/>
          <w:lang w:val="es-ES_tradnl"/>
        </w:rPr>
        <w:t>CURRICULUM</w:t>
      </w:r>
    </w:p>
    <w:p w:rsidR="009D75C0" w:rsidRPr="00B77ECE" w:rsidRDefault="009D75C0" w:rsidP="00CC51AE">
      <w:pPr>
        <w:jc w:val="center"/>
        <w:rPr>
          <w:b/>
          <w:bCs/>
          <w:i/>
          <w:iCs/>
          <w:color w:val="000000"/>
          <w:sz w:val="96"/>
          <w:szCs w:val="88"/>
          <w:lang w:val="es-ES_tradnl"/>
        </w:rPr>
      </w:pPr>
    </w:p>
    <w:p w:rsidR="009D75C0" w:rsidRPr="00B77ECE" w:rsidRDefault="009D75C0" w:rsidP="00CC51AE">
      <w:pPr>
        <w:jc w:val="center"/>
        <w:rPr>
          <w:b/>
          <w:bCs/>
          <w:i/>
          <w:iCs/>
          <w:color w:val="000000"/>
          <w:sz w:val="96"/>
          <w:szCs w:val="88"/>
          <w:lang w:val="es-ES_tradnl"/>
        </w:rPr>
      </w:pPr>
      <w:r w:rsidRPr="00B77ECE">
        <w:rPr>
          <w:b/>
          <w:bCs/>
          <w:i/>
          <w:iCs/>
          <w:color w:val="000000"/>
          <w:sz w:val="96"/>
          <w:szCs w:val="88"/>
          <w:lang w:val="es-ES_tradnl"/>
        </w:rPr>
        <w:t>VITAE</w:t>
      </w:r>
    </w:p>
    <w:p w:rsidR="00CC51AE" w:rsidRPr="00B77ECE" w:rsidRDefault="00CC51AE" w:rsidP="00CC51AE">
      <w:pPr>
        <w:jc w:val="center"/>
        <w:rPr>
          <w:b/>
          <w:bCs/>
          <w:i/>
          <w:iCs/>
          <w:color w:val="000000"/>
          <w:sz w:val="96"/>
          <w:szCs w:val="88"/>
          <w:lang w:val="es-ES_tradnl"/>
        </w:rPr>
      </w:pPr>
    </w:p>
    <w:p w:rsidR="00CC51AE" w:rsidRPr="00B77ECE" w:rsidRDefault="009D75C0" w:rsidP="00CC51AE">
      <w:pPr>
        <w:jc w:val="center"/>
        <w:rPr>
          <w:b/>
          <w:bCs/>
          <w:i/>
          <w:iCs/>
          <w:color w:val="000000"/>
          <w:sz w:val="96"/>
          <w:szCs w:val="88"/>
          <w:lang w:val="es-ES_tradnl"/>
        </w:rPr>
      </w:pPr>
      <w:r w:rsidRPr="00B77ECE">
        <w:rPr>
          <w:b/>
          <w:bCs/>
          <w:i/>
          <w:iCs/>
          <w:color w:val="000000"/>
          <w:sz w:val="96"/>
          <w:szCs w:val="88"/>
          <w:lang w:val="es-ES_tradnl"/>
        </w:rPr>
        <w:t>DE</w:t>
      </w:r>
    </w:p>
    <w:p w:rsidR="00E73435" w:rsidRPr="00B77ECE" w:rsidRDefault="00E73435">
      <w:pPr>
        <w:jc w:val="center"/>
        <w:rPr>
          <w:b/>
          <w:bCs/>
          <w:i/>
          <w:iCs/>
          <w:color w:val="000000"/>
          <w:sz w:val="96"/>
          <w:szCs w:val="88"/>
          <w:lang w:val="es-ES_tradnl"/>
        </w:rPr>
      </w:pPr>
    </w:p>
    <w:p w:rsidR="009D75C0" w:rsidRPr="00B77ECE" w:rsidRDefault="00B32407">
      <w:pPr>
        <w:jc w:val="center"/>
        <w:rPr>
          <w:b/>
          <w:bCs/>
          <w:i/>
          <w:sz w:val="96"/>
          <w:szCs w:val="88"/>
          <w:lang w:val="es-ES_tradnl"/>
        </w:rPr>
      </w:pPr>
      <w:r>
        <w:rPr>
          <w:b/>
          <w:bCs/>
          <w:i/>
          <w:sz w:val="96"/>
          <w:szCs w:val="88"/>
          <w:lang w:val="es-ES_tradnl"/>
        </w:rPr>
        <w:t>Fabio José de Jesús</w:t>
      </w:r>
      <w:r w:rsidR="00741AF4">
        <w:rPr>
          <w:b/>
          <w:bCs/>
          <w:i/>
          <w:sz w:val="96"/>
          <w:szCs w:val="88"/>
          <w:lang w:val="es-ES_tradnl"/>
        </w:rPr>
        <w:t xml:space="preserve"> Román Osorio</w:t>
      </w:r>
    </w:p>
    <w:p w:rsidR="00675D58" w:rsidRPr="00B77ECE" w:rsidRDefault="00675D58">
      <w:pPr>
        <w:jc w:val="center"/>
        <w:rPr>
          <w:b/>
          <w:bCs/>
          <w:i/>
          <w:iCs/>
          <w:sz w:val="96"/>
          <w:szCs w:val="88"/>
          <w:lang w:val="es-ES_tradnl"/>
        </w:rPr>
      </w:pPr>
    </w:p>
    <w:p w:rsidR="00CE0979" w:rsidRDefault="00CC51AE">
      <w:pPr>
        <w:jc w:val="center"/>
        <w:rPr>
          <w:b/>
          <w:bCs/>
          <w:i/>
          <w:iCs/>
          <w:color w:val="000000"/>
          <w:sz w:val="96"/>
          <w:szCs w:val="88"/>
          <w:lang w:val="es-ES_tradnl"/>
        </w:rPr>
      </w:pPr>
      <w:r w:rsidRPr="00B77ECE">
        <w:rPr>
          <w:b/>
          <w:bCs/>
          <w:i/>
          <w:iCs/>
          <w:color w:val="000000"/>
          <w:sz w:val="96"/>
          <w:szCs w:val="88"/>
          <w:lang w:val="es-ES_tradnl"/>
        </w:rPr>
        <w:t>2</w:t>
      </w:r>
      <w:r w:rsidR="00B32407">
        <w:rPr>
          <w:b/>
          <w:bCs/>
          <w:i/>
          <w:iCs/>
          <w:color w:val="000000"/>
          <w:sz w:val="96"/>
          <w:szCs w:val="88"/>
          <w:lang w:val="es-ES_tradnl"/>
        </w:rPr>
        <w:t>018</w:t>
      </w:r>
    </w:p>
    <w:p w:rsidR="00B1501B" w:rsidRDefault="00B1501B" w:rsidP="00CE0979">
      <w:pPr>
        <w:jc w:val="center"/>
        <w:rPr>
          <w:b/>
          <w:bCs/>
          <w:i/>
          <w:iCs/>
          <w:color w:val="000000"/>
          <w:sz w:val="96"/>
          <w:szCs w:val="88"/>
          <w:lang w:val="es-ES_tradnl"/>
        </w:rPr>
      </w:pPr>
    </w:p>
    <w:p w:rsidR="000A70BD" w:rsidRDefault="00CE0979" w:rsidP="00B32407">
      <w:pPr>
        <w:rPr>
          <w:b/>
        </w:rPr>
      </w:pPr>
      <w:bookmarkStart w:id="0" w:name="_GoBack"/>
      <w:bookmarkEnd w:id="0"/>
      <w:r>
        <w:rPr>
          <w:b/>
          <w:bCs/>
          <w:i/>
          <w:iCs/>
          <w:color w:val="000000"/>
          <w:sz w:val="96"/>
          <w:szCs w:val="88"/>
          <w:lang w:val="es-ES_tradnl"/>
        </w:rPr>
        <w:br w:type="page"/>
      </w:r>
    </w:p>
    <w:p w:rsidR="009004DD" w:rsidRDefault="009004DD" w:rsidP="009004DD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9004DD" w:rsidRDefault="009004DD" w:rsidP="009004DD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9004DD" w:rsidRDefault="009004DD" w:rsidP="009004DD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9004DD" w:rsidRDefault="009004DD" w:rsidP="009004DD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9D75C0" w:rsidRPr="007179FA" w:rsidRDefault="009D75C0" w:rsidP="009004DD">
      <w:pPr>
        <w:jc w:val="both"/>
        <w:rPr>
          <w:b/>
          <w:bCs/>
          <w:sz w:val="28"/>
          <w:szCs w:val="20"/>
          <w:u w:val="single"/>
          <w:lang w:val="es-ES_tradnl"/>
        </w:rPr>
      </w:pPr>
      <w:r w:rsidRPr="007179FA">
        <w:rPr>
          <w:b/>
          <w:bCs/>
          <w:i/>
          <w:iCs/>
          <w:sz w:val="28"/>
          <w:szCs w:val="20"/>
          <w:u w:val="single"/>
          <w:lang w:val="es-ES_tradnl"/>
        </w:rPr>
        <w:t>DATOS PERSONALES</w:t>
      </w:r>
    </w:p>
    <w:p w:rsidR="00D65873" w:rsidRPr="00D65873" w:rsidRDefault="00D65873" w:rsidP="00F21CA2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>
        <w:rPr>
          <w:sz w:val="22"/>
          <w:szCs w:val="20"/>
        </w:rPr>
        <w:t>Nombres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: </w:t>
      </w:r>
      <w:r w:rsidR="00B32407">
        <w:rPr>
          <w:sz w:val="22"/>
          <w:szCs w:val="20"/>
        </w:rPr>
        <w:t>Fabio Jos</w:t>
      </w:r>
      <w:r w:rsidR="00582103">
        <w:rPr>
          <w:sz w:val="22"/>
          <w:szCs w:val="20"/>
        </w:rPr>
        <w:t>é de J</w:t>
      </w:r>
      <w:r w:rsidR="00B32407">
        <w:rPr>
          <w:sz w:val="22"/>
          <w:szCs w:val="20"/>
        </w:rPr>
        <w:t>esús</w:t>
      </w:r>
    </w:p>
    <w:p w:rsidR="008D05FB" w:rsidRPr="008D05FB" w:rsidRDefault="007D002F" w:rsidP="00F21CA2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 w:rsidRPr="008D05FB">
        <w:rPr>
          <w:sz w:val="22"/>
          <w:szCs w:val="20"/>
        </w:rPr>
        <w:t>Apellidos</w:t>
      </w:r>
      <w:r w:rsidRPr="008D05FB">
        <w:rPr>
          <w:sz w:val="22"/>
          <w:szCs w:val="20"/>
        </w:rPr>
        <w:tab/>
      </w:r>
      <w:r w:rsidR="00107727">
        <w:rPr>
          <w:sz w:val="22"/>
          <w:szCs w:val="20"/>
        </w:rPr>
        <w:tab/>
      </w:r>
      <w:r w:rsidR="00D65873">
        <w:rPr>
          <w:sz w:val="22"/>
          <w:szCs w:val="20"/>
        </w:rPr>
        <w:tab/>
      </w:r>
      <w:r w:rsidR="00D65873">
        <w:rPr>
          <w:sz w:val="22"/>
          <w:szCs w:val="20"/>
        </w:rPr>
        <w:tab/>
      </w:r>
      <w:r w:rsidR="009D75C0" w:rsidRPr="008D05FB">
        <w:rPr>
          <w:sz w:val="22"/>
          <w:szCs w:val="20"/>
        </w:rPr>
        <w:t>:</w:t>
      </w:r>
      <w:r w:rsidR="00E03670">
        <w:rPr>
          <w:color w:val="000000"/>
          <w:sz w:val="22"/>
          <w:szCs w:val="20"/>
          <w:lang w:val="es-ES_tradnl"/>
        </w:rPr>
        <w:t>Román Osorio</w:t>
      </w:r>
    </w:p>
    <w:p w:rsidR="008D05FB" w:rsidRDefault="009D75C0" w:rsidP="00F21CA2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 w:rsidRPr="008D05FB">
        <w:rPr>
          <w:sz w:val="22"/>
          <w:szCs w:val="20"/>
          <w:lang w:val="es-ES_tradnl"/>
        </w:rPr>
        <w:t>Fecha de Nacimiento</w:t>
      </w:r>
      <w:r w:rsidRPr="008D05FB">
        <w:rPr>
          <w:sz w:val="22"/>
          <w:szCs w:val="20"/>
          <w:lang w:val="es-ES_tradnl"/>
        </w:rPr>
        <w:tab/>
      </w:r>
      <w:r w:rsidR="00107727">
        <w:rPr>
          <w:sz w:val="22"/>
          <w:szCs w:val="20"/>
          <w:lang w:val="es-ES_tradnl"/>
        </w:rPr>
        <w:tab/>
      </w:r>
      <w:r w:rsidR="00426995">
        <w:rPr>
          <w:sz w:val="22"/>
          <w:szCs w:val="20"/>
          <w:lang w:val="es-ES_tradnl"/>
        </w:rPr>
        <w:t xml:space="preserve">: </w:t>
      </w:r>
      <w:r w:rsidR="00B32407">
        <w:rPr>
          <w:sz w:val="22"/>
          <w:szCs w:val="20"/>
          <w:lang w:val="es-ES_tradnl"/>
        </w:rPr>
        <w:t>29/04/1999</w:t>
      </w:r>
    </w:p>
    <w:p w:rsidR="008D05FB" w:rsidRDefault="009D75C0" w:rsidP="00F21CA2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 w:rsidRPr="008D05FB">
        <w:rPr>
          <w:sz w:val="22"/>
          <w:szCs w:val="20"/>
          <w:lang w:val="es-ES_tradnl"/>
        </w:rPr>
        <w:t>Lugar de Nacimiento</w:t>
      </w:r>
      <w:r w:rsidR="00F826ED" w:rsidRPr="008D05FB">
        <w:rPr>
          <w:sz w:val="22"/>
          <w:szCs w:val="20"/>
          <w:lang w:val="es-ES_tradnl"/>
        </w:rPr>
        <w:tab/>
      </w:r>
      <w:r w:rsidR="00107727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 xml:space="preserve">: </w:t>
      </w:r>
      <w:r w:rsidR="00B32407">
        <w:rPr>
          <w:sz w:val="22"/>
          <w:szCs w:val="20"/>
          <w:lang w:val="es-ES_tradnl"/>
        </w:rPr>
        <w:t>Fernando de la Mora</w:t>
      </w:r>
    </w:p>
    <w:p w:rsidR="008D05FB" w:rsidRDefault="006A3D2A" w:rsidP="00F21CA2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 w:rsidRPr="008D05FB">
        <w:rPr>
          <w:sz w:val="22"/>
          <w:szCs w:val="20"/>
          <w:lang w:val="es-ES_tradnl"/>
        </w:rPr>
        <w:t>C.I.P. N°</w:t>
      </w:r>
      <w:r w:rsidRPr="008D05FB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ab/>
      </w:r>
      <w:r w:rsidR="008D05FB">
        <w:rPr>
          <w:sz w:val="22"/>
          <w:szCs w:val="20"/>
          <w:lang w:val="es-ES_tradnl"/>
        </w:rPr>
        <w:tab/>
      </w:r>
      <w:r w:rsidR="00107727">
        <w:rPr>
          <w:sz w:val="22"/>
          <w:szCs w:val="20"/>
          <w:lang w:val="es-ES_tradnl"/>
        </w:rPr>
        <w:tab/>
      </w:r>
      <w:r w:rsidR="00A17A93">
        <w:rPr>
          <w:sz w:val="22"/>
          <w:szCs w:val="20"/>
          <w:lang w:val="es-ES_tradnl"/>
        </w:rPr>
        <w:t xml:space="preserve">: </w:t>
      </w:r>
      <w:r w:rsidR="00B32407">
        <w:rPr>
          <w:sz w:val="22"/>
          <w:szCs w:val="20"/>
          <w:lang w:val="es-ES_tradnl"/>
        </w:rPr>
        <w:t>5.331.029</w:t>
      </w:r>
    </w:p>
    <w:p w:rsidR="008D05FB" w:rsidRDefault="00675D58" w:rsidP="00F21CA2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 w:rsidRPr="008D05FB">
        <w:rPr>
          <w:sz w:val="22"/>
          <w:szCs w:val="20"/>
          <w:lang w:val="es-ES_tradnl"/>
        </w:rPr>
        <w:t>Edad</w:t>
      </w:r>
      <w:r w:rsidRPr="008D05FB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ab/>
      </w:r>
      <w:r w:rsidR="00107727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 xml:space="preserve">: </w:t>
      </w:r>
      <w:r w:rsidR="00B32407">
        <w:rPr>
          <w:sz w:val="22"/>
          <w:szCs w:val="20"/>
          <w:lang w:val="es-ES_tradnl"/>
        </w:rPr>
        <w:t>18</w:t>
      </w:r>
      <w:r w:rsidR="00E03670">
        <w:rPr>
          <w:sz w:val="22"/>
          <w:szCs w:val="20"/>
          <w:lang w:val="es-ES_tradnl"/>
        </w:rPr>
        <w:t xml:space="preserve"> años</w:t>
      </w:r>
    </w:p>
    <w:p w:rsidR="008D05FB" w:rsidRDefault="009D75C0" w:rsidP="00F21CA2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 w:rsidRPr="008D05FB">
        <w:rPr>
          <w:sz w:val="22"/>
          <w:szCs w:val="20"/>
          <w:lang w:val="es-ES_tradnl"/>
        </w:rPr>
        <w:t>Nacionalidad</w:t>
      </w:r>
      <w:r w:rsidRPr="008D05FB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ab/>
      </w:r>
      <w:r w:rsidR="00107727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 xml:space="preserve">: </w:t>
      </w:r>
      <w:r w:rsidR="00E03670">
        <w:rPr>
          <w:sz w:val="22"/>
          <w:szCs w:val="20"/>
          <w:lang w:val="es-ES_tradnl"/>
        </w:rPr>
        <w:t>Paraguaya</w:t>
      </w:r>
    </w:p>
    <w:p w:rsidR="009004DD" w:rsidRPr="00E03670" w:rsidRDefault="009D75C0" w:rsidP="00E03670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 w:rsidRPr="008D05FB">
        <w:rPr>
          <w:sz w:val="22"/>
          <w:szCs w:val="20"/>
          <w:lang w:val="es-ES_tradnl"/>
        </w:rPr>
        <w:t>Estado Civil</w:t>
      </w:r>
      <w:r w:rsidRPr="008D05FB">
        <w:rPr>
          <w:sz w:val="22"/>
          <w:szCs w:val="20"/>
          <w:lang w:val="es-ES_tradnl"/>
        </w:rPr>
        <w:tab/>
      </w:r>
      <w:r w:rsidR="00F826ED" w:rsidRPr="008D05FB">
        <w:rPr>
          <w:sz w:val="22"/>
          <w:szCs w:val="20"/>
          <w:lang w:val="es-ES_tradnl"/>
        </w:rPr>
        <w:tab/>
      </w:r>
      <w:r w:rsidR="00107727">
        <w:rPr>
          <w:sz w:val="22"/>
          <w:szCs w:val="20"/>
          <w:lang w:val="es-ES_tradnl"/>
        </w:rPr>
        <w:tab/>
      </w:r>
      <w:r w:rsidR="00E86E67">
        <w:rPr>
          <w:sz w:val="22"/>
          <w:szCs w:val="20"/>
          <w:lang w:val="es-ES_tradnl"/>
        </w:rPr>
        <w:t xml:space="preserve">: </w:t>
      </w:r>
      <w:r w:rsidR="00B32407">
        <w:rPr>
          <w:sz w:val="22"/>
          <w:szCs w:val="20"/>
          <w:lang w:val="es-ES_tradnl"/>
        </w:rPr>
        <w:t>Soltero</w:t>
      </w:r>
    </w:p>
    <w:p w:rsidR="00426995" w:rsidRPr="00312C7B" w:rsidRDefault="00426995" w:rsidP="00F21CA2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 w:rsidRPr="00312C7B">
        <w:rPr>
          <w:sz w:val="22"/>
          <w:szCs w:val="20"/>
          <w:lang w:val="es-ES_tradnl"/>
        </w:rPr>
        <w:t>Domicilio</w:t>
      </w:r>
    </w:p>
    <w:p w:rsidR="008D05FB" w:rsidRDefault="00AB2E29" w:rsidP="00F21CA2">
      <w:pPr>
        <w:numPr>
          <w:ilvl w:val="1"/>
          <w:numId w:val="8"/>
        </w:numPr>
        <w:jc w:val="both"/>
        <w:rPr>
          <w:sz w:val="22"/>
          <w:szCs w:val="20"/>
          <w:lang w:val="es-ES_tradnl"/>
        </w:rPr>
      </w:pPr>
      <w:r w:rsidRPr="008D05FB">
        <w:rPr>
          <w:sz w:val="22"/>
          <w:szCs w:val="20"/>
          <w:lang w:val="es-ES_tradnl"/>
        </w:rPr>
        <w:t>Ciudad</w:t>
      </w:r>
      <w:r w:rsidRPr="008D05FB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ab/>
      </w:r>
      <w:r w:rsidR="00F826ED" w:rsidRPr="008D05FB">
        <w:rPr>
          <w:sz w:val="22"/>
          <w:szCs w:val="20"/>
          <w:lang w:val="es-ES_tradnl"/>
        </w:rPr>
        <w:tab/>
      </w:r>
      <w:r w:rsidR="00107727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 xml:space="preserve">: </w:t>
      </w:r>
      <w:r w:rsidR="00E03670">
        <w:rPr>
          <w:sz w:val="22"/>
          <w:szCs w:val="20"/>
          <w:lang w:val="es-ES_tradnl"/>
        </w:rPr>
        <w:t>Luque</w:t>
      </w:r>
    </w:p>
    <w:p w:rsidR="00426995" w:rsidRDefault="00E23AF9" w:rsidP="00F21CA2">
      <w:pPr>
        <w:numPr>
          <w:ilvl w:val="1"/>
          <w:numId w:val="8"/>
        </w:numPr>
        <w:jc w:val="both"/>
        <w:rPr>
          <w:sz w:val="22"/>
          <w:szCs w:val="20"/>
          <w:lang w:val="es-ES_tradnl"/>
        </w:rPr>
      </w:pPr>
      <w:r w:rsidRPr="008D05FB">
        <w:rPr>
          <w:sz w:val="22"/>
          <w:szCs w:val="20"/>
          <w:lang w:val="es-ES_tradnl"/>
        </w:rPr>
        <w:t>Barrio</w:t>
      </w:r>
      <w:r w:rsidRPr="008D05FB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ab/>
      </w:r>
      <w:r>
        <w:rPr>
          <w:sz w:val="22"/>
          <w:szCs w:val="20"/>
          <w:lang w:val="es-ES_tradnl"/>
        </w:rPr>
        <w:tab/>
      </w:r>
      <w:r w:rsidRPr="008D05FB">
        <w:rPr>
          <w:sz w:val="22"/>
          <w:szCs w:val="20"/>
          <w:lang w:val="es-ES_tradnl"/>
        </w:rPr>
        <w:t xml:space="preserve">: </w:t>
      </w:r>
      <w:r w:rsidR="00E03670">
        <w:rPr>
          <w:sz w:val="22"/>
          <w:szCs w:val="20"/>
          <w:lang w:val="es-ES_tradnl"/>
        </w:rPr>
        <w:t>4to Barrio</w:t>
      </w:r>
    </w:p>
    <w:p w:rsidR="009004DD" w:rsidRPr="00FD21B8" w:rsidRDefault="00675D58" w:rsidP="00E03670">
      <w:pPr>
        <w:numPr>
          <w:ilvl w:val="1"/>
          <w:numId w:val="8"/>
        </w:numPr>
        <w:jc w:val="both"/>
        <w:rPr>
          <w:sz w:val="22"/>
          <w:szCs w:val="20"/>
          <w:lang w:val="es-ES_tradnl"/>
        </w:rPr>
      </w:pPr>
      <w:r w:rsidRPr="00FD21B8">
        <w:rPr>
          <w:sz w:val="22"/>
          <w:szCs w:val="20"/>
          <w:lang w:val="es-ES_tradnl"/>
        </w:rPr>
        <w:t>C</w:t>
      </w:r>
      <w:r w:rsidR="009D75C0" w:rsidRPr="00FD21B8">
        <w:rPr>
          <w:sz w:val="22"/>
          <w:szCs w:val="20"/>
          <w:lang w:val="es-ES_tradnl"/>
        </w:rPr>
        <w:t>alle</w:t>
      </w:r>
      <w:r w:rsidR="00AB2E29" w:rsidRPr="00FD21B8">
        <w:rPr>
          <w:sz w:val="22"/>
          <w:szCs w:val="20"/>
          <w:lang w:val="es-ES_tradnl"/>
        </w:rPr>
        <w:tab/>
      </w:r>
      <w:r w:rsidR="00AB2E29" w:rsidRPr="00FD21B8">
        <w:rPr>
          <w:sz w:val="22"/>
          <w:szCs w:val="20"/>
          <w:lang w:val="es-ES_tradnl"/>
        </w:rPr>
        <w:tab/>
      </w:r>
      <w:r w:rsidR="00F826ED" w:rsidRPr="00FD21B8">
        <w:rPr>
          <w:sz w:val="22"/>
          <w:szCs w:val="20"/>
          <w:lang w:val="es-ES_tradnl"/>
        </w:rPr>
        <w:tab/>
      </w:r>
      <w:r w:rsidR="00107727" w:rsidRPr="00FD21B8">
        <w:rPr>
          <w:sz w:val="22"/>
          <w:szCs w:val="20"/>
          <w:lang w:val="es-ES_tradnl"/>
        </w:rPr>
        <w:tab/>
      </w:r>
      <w:r w:rsidR="00AB2E29" w:rsidRPr="00FD21B8">
        <w:rPr>
          <w:sz w:val="22"/>
          <w:szCs w:val="20"/>
          <w:lang w:val="es-ES_tradnl"/>
        </w:rPr>
        <w:t>:</w:t>
      </w:r>
      <w:r w:rsidR="00B32407">
        <w:rPr>
          <w:sz w:val="22"/>
          <w:szCs w:val="20"/>
          <w:lang w:val="es-ES_tradnl"/>
        </w:rPr>
        <w:t>calle 6ta.- Ytororo c/ Del Maestro</w:t>
      </w:r>
    </w:p>
    <w:p w:rsidR="00EF61E0" w:rsidRPr="00206090" w:rsidRDefault="00B84B32" w:rsidP="00F21CA2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 w:rsidRPr="00206090">
        <w:rPr>
          <w:sz w:val="22"/>
          <w:szCs w:val="20"/>
          <w:lang w:val="es-ES_tradnl"/>
        </w:rPr>
        <w:t>Celular</w:t>
      </w:r>
      <w:r w:rsidRPr="00206090">
        <w:rPr>
          <w:sz w:val="22"/>
          <w:szCs w:val="20"/>
          <w:lang w:val="es-ES_tradnl"/>
        </w:rPr>
        <w:tab/>
      </w:r>
      <w:r w:rsidRPr="00206090">
        <w:rPr>
          <w:sz w:val="22"/>
          <w:szCs w:val="20"/>
          <w:lang w:val="es-ES_tradnl"/>
        </w:rPr>
        <w:tab/>
      </w:r>
      <w:r w:rsidRPr="00206090">
        <w:rPr>
          <w:sz w:val="22"/>
          <w:szCs w:val="20"/>
          <w:lang w:val="es-ES_tradnl"/>
        </w:rPr>
        <w:tab/>
      </w:r>
      <w:r w:rsidRPr="00206090">
        <w:rPr>
          <w:sz w:val="22"/>
          <w:szCs w:val="20"/>
          <w:lang w:val="es-ES_tradnl"/>
        </w:rPr>
        <w:tab/>
        <w:t>: (09</w:t>
      </w:r>
      <w:r w:rsidR="00B32407">
        <w:rPr>
          <w:sz w:val="22"/>
          <w:szCs w:val="20"/>
          <w:lang w:val="es-ES_tradnl"/>
        </w:rPr>
        <w:t>94) 959 576</w:t>
      </w:r>
    </w:p>
    <w:p w:rsidR="00206090" w:rsidRPr="00E03670" w:rsidRDefault="00370C3A" w:rsidP="00E03670">
      <w:pPr>
        <w:numPr>
          <w:ilvl w:val="0"/>
          <w:numId w:val="8"/>
        </w:numPr>
        <w:jc w:val="both"/>
        <w:rPr>
          <w:sz w:val="22"/>
          <w:szCs w:val="20"/>
          <w:lang w:val="es-ES_tradnl"/>
        </w:rPr>
      </w:pPr>
      <w:r w:rsidRPr="00206090">
        <w:rPr>
          <w:sz w:val="22"/>
          <w:szCs w:val="20"/>
          <w:lang w:val="es-ES_tradnl"/>
        </w:rPr>
        <w:t>Correo electrónico</w:t>
      </w:r>
      <w:r w:rsidRPr="00206090">
        <w:rPr>
          <w:sz w:val="22"/>
          <w:szCs w:val="20"/>
          <w:lang w:val="es-ES_tradnl"/>
        </w:rPr>
        <w:tab/>
      </w:r>
      <w:r w:rsidR="00107727" w:rsidRPr="00206090">
        <w:rPr>
          <w:sz w:val="22"/>
          <w:szCs w:val="20"/>
          <w:lang w:val="es-ES_tradnl"/>
        </w:rPr>
        <w:tab/>
      </w:r>
      <w:r w:rsidR="008D05FB" w:rsidRPr="00206090">
        <w:rPr>
          <w:sz w:val="22"/>
          <w:szCs w:val="20"/>
          <w:lang w:val="es-ES_tradnl"/>
        </w:rPr>
        <w:tab/>
      </w:r>
      <w:r w:rsidRPr="00206090">
        <w:rPr>
          <w:sz w:val="22"/>
          <w:szCs w:val="20"/>
          <w:lang w:val="es-ES_tradnl"/>
        </w:rPr>
        <w:t>:</w:t>
      </w:r>
      <w:hyperlink r:id="rId7" w:history="1">
        <w:r w:rsidR="00E03670" w:rsidRPr="00074C35">
          <w:rPr>
            <w:rStyle w:val="Hipervnculo"/>
            <w:sz w:val="22"/>
            <w:szCs w:val="20"/>
            <w:lang w:val="es-ES_tradnl"/>
          </w:rPr>
          <w:t>fabeto99@gmail.com</w:t>
        </w:r>
      </w:hyperlink>
    </w:p>
    <w:p w:rsidR="00B84B32" w:rsidRDefault="00B84B32" w:rsidP="00B84B32">
      <w:pPr>
        <w:ind w:left="3545"/>
        <w:jc w:val="both"/>
        <w:rPr>
          <w:sz w:val="22"/>
          <w:szCs w:val="20"/>
          <w:lang w:val="es-ES_tradnl"/>
        </w:rPr>
      </w:pPr>
    </w:p>
    <w:p w:rsidR="00E03670" w:rsidRDefault="00E03670" w:rsidP="00B84B32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BF0997" w:rsidRPr="00B84B32" w:rsidRDefault="00470CB8" w:rsidP="00B84B32">
      <w:pPr>
        <w:jc w:val="both"/>
        <w:rPr>
          <w:sz w:val="22"/>
          <w:szCs w:val="20"/>
          <w:lang w:val="es-ES_tradnl"/>
        </w:rPr>
      </w:pPr>
      <w:r>
        <w:rPr>
          <w:b/>
          <w:bCs/>
          <w:i/>
          <w:iCs/>
          <w:sz w:val="28"/>
          <w:szCs w:val="20"/>
          <w:u w:val="single"/>
          <w:lang w:val="es-ES_tradnl"/>
        </w:rPr>
        <w:t>IDIOMAS</w:t>
      </w:r>
    </w:p>
    <w:p w:rsidR="00470CB8" w:rsidRDefault="00470CB8" w:rsidP="00470CB8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6B5D5D" w:rsidRDefault="006B5D5D" w:rsidP="00F21CA2">
      <w:pPr>
        <w:numPr>
          <w:ilvl w:val="0"/>
          <w:numId w:val="4"/>
        </w:numPr>
        <w:jc w:val="both"/>
        <w:rPr>
          <w:sz w:val="22"/>
          <w:szCs w:val="20"/>
          <w:lang w:val="es-ES_tradnl"/>
        </w:rPr>
        <w:sectPr w:rsidR="006B5D5D" w:rsidSect="00EF61E0">
          <w:headerReference w:type="default" r:id="rId8"/>
          <w:footerReference w:type="default" r:id="rId9"/>
          <w:footnotePr>
            <w:pos w:val="beneathText"/>
          </w:footnotePr>
          <w:pgSz w:w="12240" w:h="15840" w:code="1"/>
          <w:pgMar w:top="1417" w:right="1701" w:bottom="1417" w:left="1701" w:header="567" w:footer="567" w:gutter="0"/>
          <w:cols w:space="720"/>
          <w:titlePg/>
          <w:docGrid w:linePitch="360"/>
        </w:sectPr>
      </w:pPr>
    </w:p>
    <w:p w:rsidR="00470CB8" w:rsidRDefault="00470CB8" w:rsidP="00F21CA2">
      <w:pPr>
        <w:numPr>
          <w:ilvl w:val="0"/>
          <w:numId w:val="4"/>
        </w:numPr>
        <w:jc w:val="both"/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lastRenderedPageBreak/>
        <w:t xml:space="preserve">Español: </w:t>
      </w:r>
    </w:p>
    <w:p w:rsidR="00470CB8" w:rsidRDefault="00B32407" w:rsidP="00F21CA2">
      <w:pPr>
        <w:numPr>
          <w:ilvl w:val="1"/>
          <w:numId w:val="4"/>
        </w:numPr>
        <w:jc w:val="both"/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>Habl</w:t>
      </w:r>
      <w:r w:rsidR="00582103">
        <w:rPr>
          <w:sz w:val="22"/>
          <w:szCs w:val="20"/>
          <w:lang w:val="es-ES_tradnl"/>
        </w:rPr>
        <w:t>a</w:t>
      </w:r>
      <w:r w:rsidR="00470CB8">
        <w:rPr>
          <w:sz w:val="22"/>
          <w:szCs w:val="20"/>
          <w:lang w:val="es-ES_tradnl"/>
        </w:rPr>
        <w:t xml:space="preserve"> </w:t>
      </w:r>
    </w:p>
    <w:p w:rsidR="00470CB8" w:rsidRDefault="00B32407" w:rsidP="00F21CA2">
      <w:pPr>
        <w:numPr>
          <w:ilvl w:val="1"/>
          <w:numId w:val="4"/>
        </w:numPr>
        <w:jc w:val="both"/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>Lee</w:t>
      </w:r>
    </w:p>
    <w:p w:rsidR="00470CB8" w:rsidRDefault="00470CB8" w:rsidP="00F21CA2">
      <w:pPr>
        <w:numPr>
          <w:ilvl w:val="1"/>
          <w:numId w:val="4"/>
        </w:numPr>
        <w:jc w:val="both"/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>Escribe</w:t>
      </w:r>
    </w:p>
    <w:p w:rsidR="00470CB8" w:rsidRPr="006D241D" w:rsidRDefault="00470CB8" w:rsidP="00470CB8">
      <w:pPr>
        <w:ind w:left="1080"/>
        <w:jc w:val="both"/>
        <w:rPr>
          <w:sz w:val="22"/>
          <w:szCs w:val="20"/>
          <w:lang w:val="es-ES_tradnl"/>
        </w:rPr>
      </w:pPr>
    </w:p>
    <w:p w:rsidR="00470CB8" w:rsidRDefault="00470CB8" w:rsidP="00F21CA2">
      <w:pPr>
        <w:numPr>
          <w:ilvl w:val="0"/>
          <w:numId w:val="4"/>
        </w:numPr>
        <w:jc w:val="both"/>
        <w:rPr>
          <w:sz w:val="22"/>
          <w:szCs w:val="20"/>
          <w:lang w:val="es-ES_tradnl"/>
        </w:rPr>
      </w:pPr>
      <w:r w:rsidRPr="006D241D">
        <w:rPr>
          <w:sz w:val="22"/>
          <w:szCs w:val="20"/>
          <w:lang w:val="es-ES_tradnl"/>
        </w:rPr>
        <w:lastRenderedPageBreak/>
        <w:t>Guaraní.</w:t>
      </w:r>
    </w:p>
    <w:p w:rsidR="00470CB8" w:rsidRDefault="00470CB8" w:rsidP="00F21CA2">
      <w:pPr>
        <w:numPr>
          <w:ilvl w:val="1"/>
          <w:numId w:val="4"/>
        </w:numPr>
        <w:jc w:val="both"/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 xml:space="preserve">Habla </w:t>
      </w:r>
    </w:p>
    <w:p w:rsidR="00470CB8" w:rsidRDefault="00470CB8" w:rsidP="00F21CA2">
      <w:pPr>
        <w:numPr>
          <w:ilvl w:val="1"/>
          <w:numId w:val="4"/>
        </w:numPr>
        <w:jc w:val="both"/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>Lee</w:t>
      </w:r>
    </w:p>
    <w:p w:rsidR="00470CB8" w:rsidRDefault="00470CB8" w:rsidP="00F21CA2">
      <w:pPr>
        <w:numPr>
          <w:ilvl w:val="1"/>
          <w:numId w:val="4"/>
        </w:numPr>
        <w:jc w:val="both"/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>Escribe</w:t>
      </w:r>
    </w:p>
    <w:p w:rsidR="006B5D5D" w:rsidRDefault="006B5D5D" w:rsidP="00470CB8">
      <w:pPr>
        <w:ind w:left="360"/>
        <w:jc w:val="both"/>
        <w:rPr>
          <w:sz w:val="22"/>
          <w:szCs w:val="20"/>
          <w:lang w:val="es-ES_tradnl"/>
        </w:rPr>
        <w:sectPr w:rsidR="006B5D5D" w:rsidSect="006B5D5D">
          <w:footnotePr>
            <w:pos w:val="beneathText"/>
          </w:footnotePr>
          <w:type w:val="continuous"/>
          <w:pgSz w:w="12240" w:h="15840" w:code="1"/>
          <w:pgMar w:top="1417" w:right="1701" w:bottom="1417" w:left="1701" w:header="567" w:footer="567" w:gutter="0"/>
          <w:cols w:num="2" w:space="720"/>
          <w:titlePg/>
          <w:docGrid w:linePitch="360"/>
        </w:sectPr>
      </w:pPr>
    </w:p>
    <w:p w:rsidR="00470CB8" w:rsidRDefault="00470CB8" w:rsidP="00470CB8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  <w:r w:rsidRPr="007179FA">
        <w:rPr>
          <w:b/>
          <w:bCs/>
          <w:i/>
          <w:iCs/>
          <w:sz w:val="28"/>
          <w:szCs w:val="20"/>
          <w:u w:val="single"/>
          <w:lang w:val="es-ES_tradnl"/>
        </w:rPr>
        <w:lastRenderedPageBreak/>
        <w:t>TITULOS OBTENIDOS</w:t>
      </w:r>
    </w:p>
    <w:p w:rsidR="00AF08D8" w:rsidRPr="00BF0997" w:rsidRDefault="00AF08D8" w:rsidP="00470CB8">
      <w:pPr>
        <w:jc w:val="both"/>
        <w:rPr>
          <w:bCs/>
          <w:iCs/>
          <w:sz w:val="28"/>
          <w:szCs w:val="20"/>
          <w:lang w:val="es-ES_tradnl"/>
        </w:rPr>
      </w:pPr>
    </w:p>
    <w:p w:rsidR="00470CB8" w:rsidRPr="00CB4F8C" w:rsidRDefault="00470CB8" w:rsidP="00F21CA2">
      <w:pPr>
        <w:numPr>
          <w:ilvl w:val="0"/>
          <w:numId w:val="5"/>
        </w:numPr>
        <w:jc w:val="both"/>
        <w:rPr>
          <w:b/>
          <w:bCs/>
          <w:i/>
          <w:iCs/>
          <w:sz w:val="22"/>
          <w:szCs w:val="20"/>
          <w:u w:val="single"/>
          <w:lang w:val="es-ES_tradnl"/>
        </w:rPr>
      </w:pPr>
      <w:r w:rsidRPr="00F826ED">
        <w:rPr>
          <w:sz w:val="22"/>
          <w:szCs w:val="20"/>
          <w:lang w:val="es-ES_tradnl"/>
        </w:rPr>
        <w:t xml:space="preserve">Bachiller Técnico </w:t>
      </w:r>
      <w:r w:rsidR="00B32407">
        <w:rPr>
          <w:sz w:val="22"/>
          <w:szCs w:val="20"/>
          <w:lang w:val="es-ES_tradnl"/>
        </w:rPr>
        <w:t>Industrial en Electrónica</w:t>
      </w:r>
    </w:p>
    <w:p w:rsidR="00470CB8" w:rsidRDefault="00470CB8" w:rsidP="00470CB8">
      <w:pPr>
        <w:ind w:left="360"/>
        <w:jc w:val="both"/>
        <w:rPr>
          <w:b/>
          <w:bCs/>
          <w:i/>
          <w:iCs/>
          <w:sz w:val="22"/>
          <w:szCs w:val="20"/>
          <w:u w:val="single"/>
          <w:lang w:val="es-ES_tradnl"/>
        </w:rPr>
      </w:pPr>
    </w:p>
    <w:p w:rsidR="00BF0997" w:rsidRDefault="00B32407" w:rsidP="00BF0997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  <w:r>
        <w:rPr>
          <w:b/>
          <w:bCs/>
          <w:i/>
          <w:iCs/>
          <w:sz w:val="28"/>
          <w:szCs w:val="20"/>
          <w:u w:val="single"/>
          <w:lang w:val="es-ES_tradnl"/>
        </w:rPr>
        <w:t>FORMACIO</w:t>
      </w:r>
      <w:r w:rsidR="009004DD">
        <w:rPr>
          <w:b/>
          <w:bCs/>
          <w:i/>
          <w:iCs/>
          <w:sz w:val="28"/>
          <w:szCs w:val="20"/>
          <w:u w:val="single"/>
          <w:lang w:val="es-ES_tradnl"/>
        </w:rPr>
        <w:t>N ACADEMICA</w:t>
      </w:r>
    </w:p>
    <w:p w:rsidR="00AF08D8" w:rsidRPr="00BF0997" w:rsidRDefault="00AF08D8" w:rsidP="00BF0997">
      <w:pPr>
        <w:jc w:val="both"/>
        <w:rPr>
          <w:bCs/>
          <w:iCs/>
          <w:sz w:val="28"/>
          <w:szCs w:val="20"/>
          <w:lang w:val="es-ES_tradnl"/>
        </w:rPr>
      </w:pPr>
    </w:p>
    <w:p w:rsidR="00140601" w:rsidRPr="007179FA" w:rsidRDefault="00140601" w:rsidP="00F21CA2">
      <w:pPr>
        <w:numPr>
          <w:ilvl w:val="0"/>
          <w:numId w:val="4"/>
        </w:numPr>
        <w:jc w:val="both"/>
        <w:rPr>
          <w:b/>
          <w:bCs/>
          <w:i/>
          <w:iCs/>
          <w:szCs w:val="20"/>
          <w:u w:val="single"/>
          <w:lang w:val="es-ES_tradnl"/>
        </w:rPr>
      </w:pPr>
      <w:r w:rsidRPr="007179FA">
        <w:rPr>
          <w:b/>
          <w:bCs/>
          <w:i/>
          <w:iCs/>
          <w:szCs w:val="20"/>
          <w:u w:val="single"/>
          <w:lang w:val="es-ES_tradnl"/>
        </w:rPr>
        <w:t>Secundarios</w:t>
      </w:r>
      <w:r w:rsidR="0050785C" w:rsidRPr="007179FA">
        <w:rPr>
          <w:b/>
          <w:bCs/>
          <w:i/>
          <w:iCs/>
          <w:szCs w:val="20"/>
          <w:lang w:val="es-ES_tradnl"/>
        </w:rPr>
        <w:tab/>
      </w:r>
      <w:r w:rsidR="00107727" w:rsidRPr="007179FA">
        <w:rPr>
          <w:b/>
          <w:bCs/>
          <w:i/>
          <w:iCs/>
          <w:szCs w:val="20"/>
          <w:lang w:val="es-ES_tradnl"/>
        </w:rPr>
        <w:tab/>
      </w:r>
    </w:p>
    <w:p w:rsidR="00CE0979" w:rsidRPr="00B32407" w:rsidRDefault="00B32407" w:rsidP="00B32407">
      <w:pPr>
        <w:numPr>
          <w:ilvl w:val="0"/>
          <w:numId w:val="1"/>
        </w:numPr>
        <w:jc w:val="both"/>
        <w:rPr>
          <w:sz w:val="22"/>
          <w:szCs w:val="20"/>
          <w:u w:val="single"/>
          <w:lang w:val="es-ES_tradnl"/>
        </w:rPr>
      </w:pPr>
      <w:r>
        <w:rPr>
          <w:sz w:val="22"/>
          <w:szCs w:val="20"/>
          <w:lang w:val="es-ES_tradnl"/>
        </w:rPr>
        <w:t>Instituto Paraguayo de Telecomunicaciones</w:t>
      </w:r>
      <w:r w:rsidR="00CE0979">
        <w:rPr>
          <w:sz w:val="22"/>
          <w:szCs w:val="20"/>
          <w:lang w:val="es-ES_tradnl"/>
        </w:rPr>
        <w:t xml:space="preserve">- </w:t>
      </w:r>
      <w:r>
        <w:rPr>
          <w:sz w:val="22"/>
          <w:szCs w:val="20"/>
          <w:lang w:val="es-ES_tradnl"/>
        </w:rPr>
        <w:t>1</w:t>
      </w:r>
      <w:r w:rsidR="00CE0979">
        <w:rPr>
          <w:sz w:val="22"/>
          <w:szCs w:val="20"/>
          <w:lang w:val="es-ES_tradnl"/>
        </w:rPr>
        <w:t xml:space="preserve">° al </w:t>
      </w:r>
      <w:r w:rsidR="00443493">
        <w:rPr>
          <w:sz w:val="22"/>
          <w:szCs w:val="20"/>
          <w:lang w:val="es-ES_tradnl"/>
        </w:rPr>
        <w:t>3</w:t>
      </w:r>
      <w:r w:rsidR="002A30DF">
        <w:rPr>
          <w:sz w:val="22"/>
          <w:szCs w:val="20"/>
          <w:lang w:val="es-ES_tradnl"/>
        </w:rPr>
        <w:t xml:space="preserve">° </w:t>
      </w:r>
      <w:r w:rsidR="00443493">
        <w:rPr>
          <w:sz w:val="22"/>
          <w:szCs w:val="20"/>
          <w:lang w:val="es-ES_tradnl"/>
        </w:rPr>
        <w:t>curso</w:t>
      </w:r>
      <w:r w:rsidR="002A30DF" w:rsidRPr="00F826ED">
        <w:rPr>
          <w:sz w:val="22"/>
          <w:szCs w:val="20"/>
          <w:lang w:val="es-ES_tradnl"/>
        </w:rPr>
        <w:t xml:space="preserve"> – </w:t>
      </w:r>
      <w:r w:rsidR="00AF08D8">
        <w:rPr>
          <w:sz w:val="22"/>
          <w:szCs w:val="20"/>
          <w:lang w:val="es-ES_tradnl"/>
        </w:rPr>
        <w:t>Luque.</w:t>
      </w:r>
    </w:p>
    <w:p w:rsidR="00140601" w:rsidRPr="00F826ED" w:rsidRDefault="00140601" w:rsidP="00443493">
      <w:pPr>
        <w:ind w:left="284"/>
        <w:jc w:val="both"/>
        <w:rPr>
          <w:sz w:val="22"/>
          <w:szCs w:val="20"/>
          <w:u w:val="single"/>
          <w:lang w:val="es-ES_tradnl"/>
        </w:rPr>
      </w:pPr>
    </w:p>
    <w:p w:rsidR="0047471C" w:rsidRPr="007179FA" w:rsidRDefault="00E73435" w:rsidP="00F21CA2">
      <w:pPr>
        <w:numPr>
          <w:ilvl w:val="0"/>
          <w:numId w:val="4"/>
        </w:numPr>
        <w:jc w:val="both"/>
        <w:rPr>
          <w:szCs w:val="20"/>
          <w:lang w:val="es-ES_tradnl"/>
        </w:rPr>
      </w:pPr>
      <w:r w:rsidRPr="007179FA">
        <w:rPr>
          <w:b/>
          <w:bCs/>
          <w:i/>
          <w:iCs/>
          <w:szCs w:val="20"/>
          <w:u w:val="single"/>
          <w:lang w:val="es-ES_tradnl"/>
        </w:rPr>
        <w:t>Primarios</w:t>
      </w:r>
      <w:r w:rsidR="0050785C" w:rsidRPr="007179FA">
        <w:rPr>
          <w:b/>
          <w:bCs/>
          <w:i/>
          <w:iCs/>
          <w:szCs w:val="20"/>
          <w:lang w:val="es-ES_tradnl"/>
        </w:rPr>
        <w:tab/>
      </w:r>
      <w:r w:rsidR="008D05FB" w:rsidRPr="007179FA">
        <w:rPr>
          <w:b/>
          <w:bCs/>
          <w:i/>
          <w:iCs/>
          <w:szCs w:val="20"/>
          <w:lang w:val="es-ES_tradnl"/>
        </w:rPr>
        <w:tab/>
      </w:r>
      <w:r w:rsidR="00107727" w:rsidRPr="007179FA">
        <w:rPr>
          <w:b/>
          <w:bCs/>
          <w:i/>
          <w:iCs/>
          <w:szCs w:val="20"/>
          <w:lang w:val="es-ES_tradnl"/>
        </w:rPr>
        <w:tab/>
      </w:r>
      <w:r w:rsidR="00587FE3" w:rsidRPr="007179FA">
        <w:rPr>
          <w:b/>
          <w:bCs/>
          <w:i/>
          <w:iCs/>
          <w:szCs w:val="20"/>
          <w:lang w:val="es-ES_tradnl"/>
        </w:rPr>
        <w:tab/>
      </w:r>
    </w:p>
    <w:p w:rsidR="00AF08D8" w:rsidRPr="00F826ED" w:rsidRDefault="00B32407" w:rsidP="00AF08D8">
      <w:pPr>
        <w:numPr>
          <w:ilvl w:val="0"/>
          <w:numId w:val="18"/>
        </w:numPr>
        <w:jc w:val="both"/>
        <w:rPr>
          <w:sz w:val="22"/>
          <w:szCs w:val="20"/>
          <w:u w:val="single"/>
          <w:lang w:val="es-ES_tradnl"/>
        </w:rPr>
      </w:pPr>
      <w:r>
        <w:rPr>
          <w:sz w:val="22"/>
          <w:szCs w:val="20"/>
          <w:lang w:val="es-ES_tradnl"/>
        </w:rPr>
        <w:t xml:space="preserve">Escuela Básica nº 859 </w:t>
      </w:r>
      <w:r w:rsidR="00AF08D8">
        <w:rPr>
          <w:sz w:val="22"/>
          <w:szCs w:val="20"/>
          <w:lang w:val="es-ES_tradnl"/>
        </w:rPr>
        <w:t xml:space="preserve">Héroes de la Patria -  1° al 9° </w:t>
      </w:r>
      <w:r w:rsidR="00AF08D8" w:rsidRPr="00F826ED">
        <w:rPr>
          <w:sz w:val="22"/>
          <w:szCs w:val="20"/>
          <w:lang w:val="es-ES_tradnl"/>
        </w:rPr>
        <w:t xml:space="preserve">grado – </w:t>
      </w:r>
      <w:r w:rsidR="00AF08D8">
        <w:rPr>
          <w:sz w:val="22"/>
          <w:szCs w:val="20"/>
          <w:lang w:val="es-ES_tradnl"/>
        </w:rPr>
        <w:t xml:space="preserve">Luque. </w:t>
      </w:r>
    </w:p>
    <w:p w:rsidR="00470CB8" w:rsidRDefault="00470CB8" w:rsidP="00470CB8">
      <w:pPr>
        <w:jc w:val="both"/>
        <w:rPr>
          <w:sz w:val="22"/>
          <w:szCs w:val="20"/>
          <w:lang w:val="es-ES_tradnl"/>
        </w:rPr>
      </w:pPr>
    </w:p>
    <w:p w:rsidR="00AF08D8" w:rsidRDefault="006D241D" w:rsidP="00AF08D8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  <w:r>
        <w:rPr>
          <w:b/>
          <w:bCs/>
          <w:i/>
          <w:iCs/>
          <w:sz w:val="28"/>
          <w:szCs w:val="20"/>
          <w:u w:val="single"/>
          <w:lang w:val="es-ES_tradnl"/>
        </w:rPr>
        <w:t xml:space="preserve">PRINCIPALES CAPACIDADES / HABILIDADES </w:t>
      </w:r>
    </w:p>
    <w:p w:rsidR="00AF08D8" w:rsidRDefault="00AF08D8" w:rsidP="00AF08D8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6D241D" w:rsidRPr="00B32407" w:rsidRDefault="006D241D" w:rsidP="00B32407">
      <w:pPr>
        <w:numPr>
          <w:ilvl w:val="0"/>
          <w:numId w:val="6"/>
        </w:numPr>
        <w:jc w:val="both"/>
        <w:rPr>
          <w:sz w:val="22"/>
          <w:lang w:val="es-ES_tradnl"/>
        </w:rPr>
      </w:pPr>
      <w:r w:rsidRPr="00B014C2">
        <w:rPr>
          <w:sz w:val="22"/>
          <w:lang w:val="es-ES_tradnl"/>
        </w:rPr>
        <w:t>Alta capacidad analí</w:t>
      </w:r>
      <w:r w:rsidR="00AF08D8">
        <w:rPr>
          <w:sz w:val="22"/>
          <w:lang w:val="es-ES_tradnl"/>
        </w:rPr>
        <w:t>tica y pensamiento estratégico</w:t>
      </w:r>
    </w:p>
    <w:p w:rsidR="006D241D" w:rsidRPr="00B014C2" w:rsidRDefault="006D241D" w:rsidP="00F21CA2">
      <w:pPr>
        <w:numPr>
          <w:ilvl w:val="0"/>
          <w:numId w:val="6"/>
        </w:numPr>
        <w:jc w:val="both"/>
        <w:rPr>
          <w:sz w:val="22"/>
          <w:lang w:val="es-ES_tradnl"/>
        </w:rPr>
      </w:pPr>
      <w:r w:rsidRPr="00B014C2">
        <w:rPr>
          <w:sz w:val="22"/>
          <w:szCs w:val="20"/>
          <w:lang w:val="es-ES_tradnl"/>
        </w:rPr>
        <w:t>Alta capacidad en consecución de logros/metas</w:t>
      </w:r>
    </w:p>
    <w:p w:rsidR="006D241D" w:rsidRPr="00B32407" w:rsidRDefault="006D241D" w:rsidP="00B32407">
      <w:pPr>
        <w:numPr>
          <w:ilvl w:val="0"/>
          <w:numId w:val="6"/>
        </w:numPr>
        <w:jc w:val="both"/>
        <w:rPr>
          <w:sz w:val="22"/>
          <w:lang w:val="es-ES_tradnl"/>
        </w:rPr>
      </w:pPr>
      <w:r w:rsidRPr="00B014C2">
        <w:rPr>
          <w:sz w:val="22"/>
          <w:lang w:val="es-ES_tradnl"/>
        </w:rPr>
        <w:t>Rapidez en a</w:t>
      </w:r>
      <w:r w:rsidR="00443493">
        <w:rPr>
          <w:sz w:val="22"/>
          <w:lang w:val="es-ES_tradnl"/>
        </w:rPr>
        <w:t>prendizaje y clara comunicación</w:t>
      </w:r>
    </w:p>
    <w:p w:rsidR="00CB0E8B" w:rsidRPr="00B32407" w:rsidRDefault="00443493" w:rsidP="00B32407">
      <w:pPr>
        <w:numPr>
          <w:ilvl w:val="0"/>
          <w:numId w:val="6"/>
        </w:numPr>
        <w:jc w:val="both"/>
        <w:rPr>
          <w:sz w:val="22"/>
          <w:lang w:val="es-ES_tradnl"/>
        </w:rPr>
      </w:pPr>
      <w:r>
        <w:rPr>
          <w:sz w:val="22"/>
          <w:lang w:val="es-ES_tradnl"/>
        </w:rPr>
        <w:t>Buenas relaciones personales</w:t>
      </w:r>
    </w:p>
    <w:p w:rsidR="00A959DA" w:rsidRPr="00A959DA" w:rsidRDefault="00A959DA" w:rsidP="00F21CA2">
      <w:pPr>
        <w:numPr>
          <w:ilvl w:val="0"/>
          <w:numId w:val="6"/>
        </w:numPr>
        <w:jc w:val="both"/>
        <w:rPr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 xml:space="preserve">Comportamiento Adecuado a las Normas </w:t>
      </w:r>
      <w:r w:rsidR="00B32407">
        <w:rPr>
          <w:sz w:val="22"/>
          <w:szCs w:val="20"/>
          <w:lang w:val="es-ES_tradnl"/>
        </w:rPr>
        <w:t>Estándares</w:t>
      </w:r>
      <w:r>
        <w:rPr>
          <w:sz w:val="22"/>
          <w:szCs w:val="20"/>
          <w:lang w:val="es-ES_tradnl"/>
        </w:rPr>
        <w:t xml:space="preserve"> de </w:t>
      </w:r>
      <w:r w:rsidR="00862594">
        <w:rPr>
          <w:sz w:val="22"/>
          <w:szCs w:val="20"/>
          <w:lang w:val="es-ES_tradnl"/>
        </w:rPr>
        <w:t>Seguridad e Higiene</w:t>
      </w:r>
    </w:p>
    <w:p w:rsidR="00B014C2" w:rsidRDefault="00B014C2" w:rsidP="00B014C2">
      <w:pPr>
        <w:ind w:left="360"/>
        <w:jc w:val="both"/>
        <w:rPr>
          <w:sz w:val="22"/>
          <w:szCs w:val="20"/>
          <w:lang w:val="es-ES_tradnl"/>
        </w:rPr>
      </w:pPr>
    </w:p>
    <w:p w:rsidR="00F04329" w:rsidRDefault="00F04329" w:rsidP="00AA24B1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9D75C0" w:rsidRDefault="009D75C0" w:rsidP="00F826ED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  <w:r w:rsidRPr="007179FA">
        <w:rPr>
          <w:b/>
          <w:bCs/>
          <w:i/>
          <w:iCs/>
          <w:sz w:val="28"/>
          <w:szCs w:val="20"/>
          <w:u w:val="single"/>
          <w:lang w:val="es-ES_tradnl"/>
        </w:rPr>
        <w:t>EXPERIENCIA LABORAL</w:t>
      </w:r>
      <w:r w:rsidR="00A406A4" w:rsidRPr="007179FA">
        <w:rPr>
          <w:b/>
          <w:bCs/>
          <w:i/>
          <w:iCs/>
          <w:sz w:val="28"/>
          <w:szCs w:val="20"/>
          <w:u w:val="single"/>
          <w:lang w:val="es-ES_tradnl"/>
        </w:rPr>
        <w:t>.</w:t>
      </w:r>
    </w:p>
    <w:p w:rsidR="007748E7" w:rsidRDefault="007748E7" w:rsidP="00F826ED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862594" w:rsidRPr="00300599" w:rsidRDefault="00B32407" w:rsidP="00F21CA2">
      <w:pPr>
        <w:numPr>
          <w:ilvl w:val="0"/>
          <w:numId w:val="6"/>
        </w:numPr>
        <w:jc w:val="both"/>
        <w:rPr>
          <w:sz w:val="22"/>
          <w:szCs w:val="20"/>
          <w:lang w:val="es-ES_tradnl"/>
        </w:rPr>
      </w:pPr>
      <w:r>
        <w:rPr>
          <w:b/>
          <w:i/>
          <w:szCs w:val="20"/>
          <w:u w:val="single"/>
          <w:lang w:val="es-ES_tradnl"/>
        </w:rPr>
        <w:t>Cimplast S.A.C.I</w:t>
      </w:r>
    </w:p>
    <w:p w:rsidR="00035211" w:rsidRDefault="00035211" w:rsidP="005C1DDD">
      <w:pPr>
        <w:ind w:left="360"/>
        <w:jc w:val="both"/>
        <w:rPr>
          <w:b/>
          <w:sz w:val="22"/>
          <w:szCs w:val="20"/>
          <w:lang w:val="es-ES_tradnl"/>
        </w:rPr>
      </w:pPr>
    </w:p>
    <w:p w:rsidR="00E426B1" w:rsidRDefault="00E426B1" w:rsidP="005C1DDD">
      <w:pPr>
        <w:ind w:left="360"/>
        <w:jc w:val="both"/>
        <w:rPr>
          <w:sz w:val="22"/>
          <w:szCs w:val="20"/>
          <w:lang w:val="es-ES_tradnl"/>
        </w:rPr>
      </w:pPr>
      <w:r w:rsidRPr="005C1DDD">
        <w:rPr>
          <w:b/>
          <w:sz w:val="22"/>
          <w:szCs w:val="20"/>
          <w:lang w:val="es-ES_tradnl"/>
        </w:rPr>
        <w:t>Puesto</w:t>
      </w:r>
      <w:r w:rsidRPr="005C1DDD">
        <w:rPr>
          <w:b/>
          <w:sz w:val="22"/>
          <w:szCs w:val="20"/>
          <w:lang w:val="es-ES_tradnl"/>
        </w:rPr>
        <w:tab/>
      </w:r>
      <w:r w:rsidRPr="005C1DDD">
        <w:rPr>
          <w:b/>
          <w:sz w:val="22"/>
          <w:szCs w:val="20"/>
          <w:lang w:val="es-ES_tradnl"/>
        </w:rPr>
        <w:tab/>
        <w:t>:</w:t>
      </w:r>
      <w:r w:rsidR="00B32407">
        <w:rPr>
          <w:b/>
          <w:sz w:val="22"/>
          <w:szCs w:val="20"/>
          <w:lang w:val="es-ES_tradnl"/>
        </w:rPr>
        <w:t xml:space="preserve"> </w:t>
      </w:r>
      <w:r w:rsidR="00B32407">
        <w:rPr>
          <w:sz w:val="22"/>
          <w:szCs w:val="20"/>
          <w:lang w:val="es-ES_tradnl"/>
        </w:rPr>
        <w:t>Pasante</w:t>
      </w:r>
    </w:p>
    <w:p w:rsidR="00E426B1" w:rsidRPr="00AD149E" w:rsidRDefault="00E426B1" w:rsidP="005C1DDD">
      <w:pPr>
        <w:ind w:left="360"/>
        <w:jc w:val="both"/>
        <w:rPr>
          <w:sz w:val="22"/>
          <w:szCs w:val="20"/>
          <w:lang w:val="es-ES_tradnl"/>
        </w:rPr>
      </w:pPr>
      <w:r w:rsidRPr="005C1DDD">
        <w:rPr>
          <w:b/>
          <w:sz w:val="22"/>
          <w:szCs w:val="20"/>
          <w:lang w:val="es-ES_tradnl"/>
        </w:rPr>
        <w:t>Lugar</w:t>
      </w:r>
      <w:r w:rsidRPr="005C1DDD">
        <w:rPr>
          <w:b/>
          <w:sz w:val="22"/>
          <w:szCs w:val="20"/>
          <w:lang w:val="es-ES_tradnl"/>
        </w:rPr>
        <w:tab/>
      </w:r>
      <w:r w:rsidRPr="005C1DDD">
        <w:rPr>
          <w:b/>
          <w:sz w:val="22"/>
          <w:szCs w:val="20"/>
          <w:lang w:val="es-ES_tradnl"/>
        </w:rPr>
        <w:tab/>
        <w:t>:</w:t>
      </w:r>
      <w:r w:rsidR="00B32407">
        <w:rPr>
          <w:sz w:val="22"/>
          <w:szCs w:val="20"/>
          <w:lang w:val="es-ES_tradnl"/>
        </w:rPr>
        <w:t xml:space="preserve"> Mariano Roque Alonso</w:t>
      </w:r>
    </w:p>
    <w:p w:rsidR="00D42DE8" w:rsidRPr="00FC39FF" w:rsidRDefault="00E426B1" w:rsidP="00FC39FF">
      <w:pPr>
        <w:ind w:left="360"/>
        <w:jc w:val="both"/>
        <w:rPr>
          <w:sz w:val="22"/>
          <w:szCs w:val="20"/>
          <w:lang w:val="es-ES_tradnl"/>
        </w:rPr>
      </w:pPr>
      <w:r w:rsidRPr="005C1DDD">
        <w:rPr>
          <w:b/>
          <w:sz w:val="22"/>
          <w:szCs w:val="20"/>
          <w:lang w:val="es-ES_tradnl"/>
        </w:rPr>
        <w:t>Responsabilidades</w:t>
      </w:r>
      <w:r w:rsidRPr="005C1DDD">
        <w:rPr>
          <w:b/>
          <w:sz w:val="22"/>
          <w:szCs w:val="20"/>
          <w:lang w:val="es-ES_tradnl"/>
        </w:rPr>
        <w:tab/>
        <w:t xml:space="preserve">: </w:t>
      </w:r>
      <w:r w:rsidR="00582103">
        <w:rPr>
          <w:sz w:val="22"/>
          <w:szCs w:val="20"/>
          <w:lang w:val="es-ES_tradnl"/>
        </w:rPr>
        <w:t>C</w:t>
      </w:r>
      <w:r w:rsidR="00FC39FF">
        <w:rPr>
          <w:sz w:val="22"/>
          <w:szCs w:val="20"/>
          <w:lang w:val="es-ES_tradnl"/>
        </w:rPr>
        <w:t>ontrol de funcionamiento y</w:t>
      </w:r>
      <w:r w:rsidR="00035211">
        <w:rPr>
          <w:sz w:val="22"/>
          <w:szCs w:val="20"/>
          <w:lang w:val="es-ES_tradnl"/>
        </w:rPr>
        <w:t xml:space="preserve"> asistencia en</w:t>
      </w:r>
      <w:r w:rsidR="00FC39FF">
        <w:rPr>
          <w:sz w:val="22"/>
          <w:szCs w:val="20"/>
          <w:lang w:val="es-ES_tradnl"/>
        </w:rPr>
        <w:t xml:space="preserve"> mantenimiento de maquinarias.  </w:t>
      </w:r>
    </w:p>
    <w:p w:rsidR="00035211" w:rsidRDefault="00035211" w:rsidP="00035211">
      <w:pPr>
        <w:pStyle w:val="Prrafodelista"/>
        <w:ind w:left="360"/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AD149E" w:rsidRDefault="00FC39FF" w:rsidP="00FC39FF">
      <w:pPr>
        <w:pStyle w:val="Prrafodelista"/>
        <w:numPr>
          <w:ilvl w:val="0"/>
          <w:numId w:val="6"/>
        </w:num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  <w:r w:rsidRPr="00035211">
        <w:rPr>
          <w:b/>
          <w:bCs/>
          <w:i/>
          <w:iCs/>
          <w:u w:val="single"/>
          <w:lang w:val="es-ES_tradnl"/>
        </w:rPr>
        <w:t>Power</w:t>
      </w:r>
      <w:r>
        <w:rPr>
          <w:b/>
          <w:bCs/>
          <w:i/>
          <w:iCs/>
          <w:sz w:val="28"/>
          <w:szCs w:val="20"/>
          <w:u w:val="single"/>
          <w:lang w:val="es-ES_tradnl"/>
        </w:rPr>
        <w:t xml:space="preserve"> </w:t>
      </w:r>
      <w:r w:rsidRPr="00035211">
        <w:rPr>
          <w:b/>
          <w:bCs/>
          <w:i/>
          <w:iCs/>
          <w:u w:val="single"/>
          <w:lang w:val="es-ES_tradnl"/>
        </w:rPr>
        <w:t>Electrónica</w:t>
      </w:r>
    </w:p>
    <w:p w:rsidR="00FC39FF" w:rsidRDefault="00FC39FF" w:rsidP="00035211">
      <w:pPr>
        <w:pStyle w:val="Prrafodelista"/>
        <w:ind w:left="360"/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035211" w:rsidRDefault="00035211" w:rsidP="00035211">
      <w:pPr>
        <w:ind w:left="360"/>
        <w:jc w:val="both"/>
        <w:rPr>
          <w:sz w:val="22"/>
          <w:szCs w:val="20"/>
          <w:lang w:val="es-ES_tradnl"/>
        </w:rPr>
      </w:pPr>
      <w:r w:rsidRPr="005C1DDD">
        <w:rPr>
          <w:b/>
          <w:sz w:val="22"/>
          <w:szCs w:val="20"/>
          <w:lang w:val="es-ES_tradnl"/>
        </w:rPr>
        <w:t>Puesto</w:t>
      </w:r>
      <w:r w:rsidRPr="005C1DDD">
        <w:rPr>
          <w:b/>
          <w:sz w:val="22"/>
          <w:szCs w:val="20"/>
          <w:lang w:val="es-ES_tradnl"/>
        </w:rPr>
        <w:tab/>
      </w:r>
      <w:r w:rsidRPr="005C1DDD">
        <w:rPr>
          <w:b/>
          <w:sz w:val="22"/>
          <w:szCs w:val="20"/>
          <w:lang w:val="es-ES_tradnl"/>
        </w:rPr>
        <w:tab/>
        <w:t>:</w:t>
      </w:r>
      <w:r>
        <w:rPr>
          <w:b/>
          <w:sz w:val="22"/>
          <w:szCs w:val="20"/>
          <w:lang w:val="es-ES_tradnl"/>
        </w:rPr>
        <w:t xml:space="preserve"> </w:t>
      </w:r>
      <w:r>
        <w:rPr>
          <w:sz w:val="22"/>
          <w:szCs w:val="20"/>
          <w:lang w:val="es-ES_tradnl"/>
        </w:rPr>
        <w:t xml:space="preserve">Asistente </w:t>
      </w:r>
    </w:p>
    <w:p w:rsidR="00035211" w:rsidRPr="00AD149E" w:rsidRDefault="00035211" w:rsidP="00035211">
      <w:pPr>
        <w:ind w:left="360"/>
        <w:jc w:val="both"/>
        <w:rPr>
          <w:sz w:val="22"/>
          <w:szCs w:val="20"/>
          <w:lang w:val="es-ES_tradnl"/>
        </w:rPr>
      </w:pPr>
      <w:r w:rsidRPr="005C1DDD">
        <w:rPr>
          <w:b/>
          <w:sz w:val="22"/>
          <w:szCs w:val="20"/>
          <w:lang w:val="es-ES_tradnl"/>
        </w:rPr>
        <w:t>Lugar</w:t>
      </w:r>
      <w:r w:rsidRPr="005C1DDD">
        <w:rPr>
          <w:b/>
          <w:sz w:val="22"/>
          <w:szCs w:val="20"/>
          <w:lang w:val="es-ES_tradnl"/>
        </w:rPr>
        <w:tab/>
      </w:r>
      <w:r w:rsidRPr="005C1DDD">
        <w:rPr>
          <w:b/>
          <w:sz w:val="22"/>
          <w:szCs w:val="20"/>
          <w:lang w:val="es-ES_tradnl"/>
        </w:rPr>
        <w:tab/>
        <w:t>:</w:t>
      </w:r>
      <w:r>
        <w:rPr>
          <w:sz w:val="22"/>
          <w:szCs w:val="20"/>
          <w:lang w:val="es-ES_tradnl"/>
        </w:rPr>
        <w:t xml:space="preserve"> Asunción</w:t>
      </w:r>
    </w:p>
    <w:p w:rsidR="00035211" w:rsidRPr="00FC39FF" w:rsidRDefault="00035211" w:rsidP="00035211">
      <w:pPr>
        <w:ind w:left="360"/>
        <w:jc w:val="both"/>
        <w:rPr>
          <w:sz w:val="22"/>
          <w:szCs w:val="20"/>
          <w:lang w:val="es-ES_tradnl"/>
        </w:rPr>
      </w:pPr>
      <w:r w:rsidRPr="005C1DDD">
        <w:rPr>
          <w:b/>
          <w:sz w:val="22"/>
          <w:szCs w:val="20"/>
          <w:lang w:val="es-ES_tradnl"/>
        </w:rPr>
        <w:t>Responsabilidades</w:t>
      </w:r>
      <w:r w:rsidRPr="005C1DDD">
        <w:rPr>
          <w:b/>
          <w:sz w:val="22"/>
          <w:szCs w:val="20"/>
          <w:lang w:val="es-ES_tradnl"/>
        </w:rPr>
        <w:tab/>
        <w:t xml:space="preserve">: </w:t>
      </w:r>
      <w:r>
        <w:rPr>
          <w:sz w:val="22"/>
          <w:szCs w:val="20"/>
          <w:lang w:val="es-ES_tradnl"/>
        </w:rPr>
        <w:t xml:space="preserve">Asistencia en reparación de dispositivos electrónicos. </w:t>
      </w:r>
    </w:p>
    <w:p w:rsidR="00035211" w:rsidRPr="00FC39FF" w:rsidRDefault="00035211" w:rsidP="00035211">
      <w:pPr>
        <w:pStyle w:val="Prrafodelista"/>
        <w:ind w:left="360"/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</w:p>
    <w:p w:rsidR="009D75C0" w:rsidRPr="00F826ED" w:rsidRDefault="009D75C0" w:rsidP="006D241D">
      <w:pPr>
        <w:jc w:val="both"/>
        <w:rPr>
          <w:sz w:val="22"/>
          <w:szCs w:val="20"/>
          <w:lang w:val="es-ES_tradnl"/>
        </w:rPr>
      </w:pPr>
    </w:p>
    <w:p w:rsidR="002C6C01" w:rsidRPr="00F826ED" w:rsidRDefault="002C6C01" w:rsidP="007D002F">
      <w:pPr>
        <w:jc w:val="both"/>
        <w:rPr>
          <w:sz w:val="22"/>
          <w:szCs w:val="20"/>
          <w:lang w:val="es-ES_tradnl"/>
        </w:rPr>
      </w:pPr>
    </w:p>
    <w:p w:rsidR="00FD21B8" w:rsidRDefault="009D75C0" w:rsidP="00FD21B8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  <w:r w:rsidRPr="007179FA">
        <w:rPr>
          <w:b/>
          <w:bCs/>
          <w:i/>
          <w:iCs/>
          <w:sz w:val="28"/>
          <w:szCs w:val="20"/>
          <w:u w:val="single"/>
          <w:lang w:val="es-ES_tradnl"/>
        </w:rPr>
        <w:t>REFERENCIAS LABORALES</w:t>
      </w:r>
      <w:r w:rsidR="00CE4861" w:rsidRPr="007179FA">
        <w:rPr>
          <w:b/>
          <w:bCs/>
          <w:i/>
          <w:iCs/>
          <w:sz w:val="28"/>
          <w:szCs w:val="20"/>
          <w:u w:val="single"/>
          <w:lang w:val="es-ES_tradnl"/>
        </w:rPr>
        <w:t>.</w:t>
      </w:r>
    </w:p>
    <w:p w:rsidR="004D4705" w:rsidRPr="004D4705" w:rsidRDefault="00035211" w:rsidP="00FD21B8">
      <w:pPr>
        <w:numPr>
          <w:ilvl w:val="0"/>
          <w:numId w:val="7"/>
        </w:numPr>
        <w:jc w:val="both"/>
        <w:rPr>
          <w:b/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>Juan Ruiz Díaz</w:t>
      </w:r>
      <w:r w:rsidR="00FD21B8">
        <w:rPr>
          <w:sz w:val="22"/>
          <w:szCs w:val="20"/>
          <w:lang w:val="es-ES_tradnl"/>
        </w:rPr>
        <w:t xml:space="preserve"> </w:t>
      </w:r>
      <w:r w:rsidR="004D4705">
        <w:rPr>
          <w:sz w:val="22"/>
          <w:szCs w:val="20"/>
          <w:lang w:val="es-ES_tradnl"/>
        </w:rPr>
        <w:t xml:space="preserve"> – </w:t>
      </w:r>
      <w:r>
        <w:rPr>
          <w:sz w:val="22"/>
          <w:szCs w:val="20"/>
          <w:lang w:val="es-ES_tradnl"/>
        </w:rPr>
        <w:t xml:space="preserve"> Cimplast S.A.C.I</w:t>
      </w:r>
      <w:r w:rsidR="004D4705">
        <w:rPr>
          <w:b/>
          <w:i/>
          <w:sz w:val="22"/>
          <w:szCs w:val="20"/>
          <w:lang w:val="es-ES_tradnl"/>
        </w:rPr>
        <w:tab/>
      </w:r>
      <w:r w:rsidR="00FD21B8">
        <w:rPr>
          <w:b/>
          <w:i/>
          <w:sz w:val="22"/>
          <w:szCs w:val="20"/>
          <w:lang w:val="es-ES_tradnl"/>
        </w:rPr>
        <w:tab/>
      </w:r>
      <w:r w:rsidR="00FD21B8">
        <w:rPr>
          <w:b/>
          <w:i/>
          <w:sz w:val="22"/>
          <w:szCs w:val="20"/>
          <w:lang w:val="es-ES_tradnl"/>
        </w:rPr>
        <w:tab/>
      </w:r>
      <w:r>
        <w:rPr>
          <w:b/>
          <w:sz w:val="22"/>
          <w:szCs w:val="20"/>
          <w:lang w:val="es-ES_tradnl"/>
        </w:rPr>
        <w:t>:</w:t>
      </w:r>
      <w:r w:rsidR="00862594" w:rsidRPr="00862594">
        <w:rPr>
          <w:sz w:val="22"/>
          <w:szCs w:val="20"/>
          <w:lang w:val="es-ES_tradnl"/>
        </w:rPr>
        <w:t>(09</w:t>
      </w:r>
      <w:r>
        <w:rPr>
          <w:sz w:val="22"/>
          <w:szCs w:val="20"/>
          <w:lang w:val="es-ES_tradnl"/>
        </w:rPr>
        <w:t>91</w:t>
      </w:r>
      <w:r w:rsidR="00862594" w:rsidRPr="00862594">
        <w:rPr>
          <w:sz w:val="22"/>
          <w:szCs w:val="20"/>
          <w:lang w:val="es-ES_tradnl"/>
        </w:rPr>
        <w:t>)</w:t>
      </w:r>
      <w:r>
        <w:rPr>
          <w:sz w:val="22"/>
          <w:szCs w:val="20"/>
          <w:lang w:val="es-ES_tradnl"/>
        </w:rPr>
        <w:t xml:space="preserve"> 765</w:t>
      </w:r>
      <w:r w:rsidR="00FD21B8">
        <w:rPr>
          <w:sz w:val="22"/>
          <w:szCs w:val="20"/>
          <w:lang w:val="es-ES_tradnl"/>
        </w:rPr>
        <w:t xml:space="preserve"> </w:t>
      </w:r>
      <w:r>
        <w:rPr>
          <w:sz w:val="22"/>
          <w:szCs w:val="20"/>
          <w:lang w:val="es-ES_tradnl"/>
        </w:rPr>
        <w:t>881</w:t>
      </w:r>
    </w:p>
    <w:p w:rsidR="008B7BD3" w:rsidRPr="00582103" w:rsidRDefault="00582103" w:rsidP="00582103">
      <w:pPr>
        <w:numPr>
          <w:ilvl w:val="0"/>
          <w:numId w:val="7"/>
        </w:numPr>
        <w:jc w:val="both"/>
        <w:rPr>
          <w:b/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 xml:space="preserve">Félix Román </w:t>
      </w:r>
      <w:r w:rsidR="00FD21B8" w:rsidRPr="008B7BD3">
        <w:rPr>
          <w:sz w:val="22"/>
          <w:szCs w:val="20"/>
          <w:lang w:val="es-ES_tradnl"/>
        </w:rPr>
        <w:t>–</w:t>
      </w:r>
      <w:r>
        <w:rPr>
          <w:sz w:val="22"/>
          <w:szCs w:val="20"/>
          <w:lang w:val="es-ES_tradnl"/>
        </w:rPr>
        <w:t xml:space="preserve"> Power Electrónica                                </w:t>
      </w:r>
      <w:r w:rsidR="00FD21B8" w:rsidRPr="008B7BD3">
        <w:rPr>
          <w:sz w:val="22"/>
          <w:szCs w:val="20"/>
          <w:lang w:val="es-ES_tradnl"/>
        </w:rPr>
        <w:tab/>
      </w:r>
      <w:r w:rsidR="00862594" w:rsidRPr="008B7BD3">
        <w:rPr>
          <w:b/>
          <w:sz w:val="22"/>
          <w:szCs w:val="20"/>
          <w:lang w:val="es-ES_tradnl"/>
        </w:rPr>
        <w:t>:</w:t>
      </w:r>
      <w:r w:rsidR="00862594" w:rsidRPr="008B7BD3">
        <w:rPr>
          <w:sz w:val="22"/>
          <w:szCs w:val="20"/>
          <w:lang w:val="es-ES_tradnl"/>
        </w:rPr>
        <w:t>(09</w:t>
      </w:r>
      <w:r>
        <w:rPr>
          <w:sz w:val="22"/>
          <w:szCs w:val="20"/>
          <w:lang w:val="es-ES_tradnl"/>
        </w:rPr>
        <w:t>84</w:t>
      </w:r>
      <w:r w:rsidR="00FD21B8" w:rsidRPr="008B7BD3">
        <w:rPr>
          <w:sz w:val="22"/>
          <w:szCs w:val="20"/>
          <w:lang w:val="es-ES_tradnl"/>
        </w:rPr>
        <w:t xml:space="preserve">) </w:t>
      </w:r>
      <w:r>
        <w:rPr>
          <w:sz w:val="22"/>
          <w:szCs w:val="20"/>
          <w:lang w:val="es-ES_tradnl"/>
        </w:rPr>
        <w:t>506 579</w:t>
      </w:r>
    </w:p>
    <w:p w:rsidR="004D4705" w:rsidRDefault="004D4705" w:rsidP="004D4705">
      <w:pPr>
        <w:ind w:left="360"/>
        <w:jc w:val="both"/>
        <w:rPr>
          <w:sz w:val="22"/>
          <w:szCs w:val="20"/>
          <w:lang w:val="es-ES_tradnl"/>
        </w:rPr>
      </w:pPr>
    </w:p>
    <w:p w:rsidR="00592519" w:rsidRPr="008D05FB" w:rsidRDefault="00592519" w:rsidP="00592519">
      <w:pPr>
        <w:ind w:left="360"/>
        <w:jc w:val="both"/>
        <w:rPr>
          <w:sz w:val="22"/>
          <w:szCs w:val="20"/>
          <w:lang w:val="es-ES_tradnl"/>
        </w:rPr>
      </w:pPr>
    </w:p>
    <w:p w:rsidR="009D75C0" w:rsidRPr="007179FA" w:rsidRDefault="009D75C0" w:rsidP="007D002F">
      <w:pPr>
        <w:jc w:val="both"/>
        <w:rPr>
          <w:sz w:val="28"/>
          <w:szCs w:val="20"/>
          <w:lang w:val="es-ES_tradnl"/>
        </w:rPr>
      </w:pPr>
    </w:p>
    <w:p w:rsidR="009D75C0" w:rsidRPr="007179FA" w:rsidRDefault="009D75C0" w:rsidP="00F826ED">
      <w:pPr>
        <w:jc w:val="both"/>
        <w:rPr>
          <w:b/>
          <w:bCs/>
          <w:i/>
          <w:iCs/>
          <w:sz w:val="28"/>
          <w:szCs w:val="20"/>
          <w:u w:val="single"/>
          <w:lang w:val="es-ES_tradnl"/>
        </w:rPr>
      </w:pPr>
      <w:r w:rsidRPr="007179FA">
        <w:rPr>
          <w:b/>
          <w:bCs/>
          <w:i/>
          <w:iCs/>
          <w:sz w:val="28"/>
          <w:szCs w:val="20"/>
          <w:u w:val="single"/>
          <w:lang w:val="es-ES_tradnl"/>
        </w:rPr>
        <w:t>REFERENCIAS PERSONALES</w:t>
      </w:r>
      <w:r w:rsidR="00CE4861" w:rsidRPr="007179FA">
        <w:rPr>
          <w:b/>
          <w:bCs/>
          <w:i/>
          <w:iCs/>
          <w:sz w:val="28"/>
          <w:szCs w:val="20"/>
          <w:u w:val="single"/>
          <w:lang w:val="es-ES_tradnl"/>
        </w:rPr>
        <w:t>.</w:t>
      </w:r>
    </w:p>
    <w:p w:rsidR="00862594" w:rsidRDefault="00582103" w:rsidP="00F21CA2">
      <w:pPr>
        <w:numPr>
          <w:ilvl w:val="0"/>
          <w:numId w:val="7"/>
        </w:numPr>
        <w:jc w:val="both"/>
        <w:rPr>
          <w:b/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>Sr</w:t>
      </w:r>
      <w:r w:rsidR="00B649A9">
        <w:rPr>
          <w:sz w:val="22"/>
          <w:szCs w:val="20"/>
          <w:lang w:val="es-ES_tradnl"/>
        </w:rPr>
        <w:t>a</w:t>
      </w:r>
      <w:r>
        <w:rPr>
          <w:sz w:val="22"/>
          <w:szCs w:val="20"/>
          <w:lang w:val="es-ES_tradnl"/>
        </w:rPr>
        <w:t>. Lucia Medina</w:t>
      </w:r>
      <w:r w:rsidR="004D4705">
        <w:rPr>
          <w:sz w:val="22"/>
          <w:szCs w:val="20"/>
        </w:rPr>
        <w:tab/>
      </w:r>
      <w:r w:rsidR="00E86E67">
        <w:rPr>
          <w:sz w:val="22"/>
          <w:szCs w:val="20"/>
        </w:rPr>
        <w:tab/>
      </w:r>
      <w:r w:rsidR="00862594">
        <w:rPr>
          <w:sz w:val="22"/>
          <w:szCs w:val="20"/>
        </w:rPr>
        <w:tab/>
      </w:r>
      <w:r w:rsidR="008B7BD3">
        <w:rPr>
          <w:sz w:val="22"/>
          <w:szCs w:val="20"/>
        </w:rPr>
        <w:tab/>
      </w:r>
      <w:r w:rsidR="008B7BD3">
        <w:rPr>
          <w:sz w:val="22"/>
          <w:szCs w:val="20"/>
        </w:rPr>
        <w:tab/>
      </w:r>
      <w:r w:rsidR="008B7BD3">
        <w:rPr>
          <w:sz w:val="22"/>
          <w:szCs w:val="20"/>
        </w:rPr>
        <w:tab/>
      </w:r>
      <w:r w:rsidR="00862594">
        <w:rPr>
          <w:sz w:val="22"/>
          <w:szCs w:val="20"/>
        </w:rPr>
        <w:t xml:space="preserve">: </w:t>
      </w:r>
      <w:r w:rsidR="008B7BD3" w:rsidRPr="00206090">
        <w:rPr>
          <w:sz w:val="22"/>
          <w:szCs w:val="20"/>
          <w:lang w:val="es-ES_tradnl"/>
        </w:rPr>
        <w:t>(09</w:t>
      </w:r>
      <w:r w:rsidR="008B7BD3">
        <w:rPr>
          <w:sz w:val="22"/>
          <w:szCs w:val="20"/>
          <w:lang w:val="es-ES_tradnl"/>
        </w:rPr>
        <w:t>85</w:t>
      </w:r>
      <w:r w:rsidR="008B7BD3" w:rsidRPr="00206090">
        <w:rPr>
          <w:sz w:val="22"/>
          <w:szCs w:val="20"/>
          <w:lang w:val="es-ES_tradnl"/>
        </w:rPr>
        <w:t xml:space="preserve">) </w:t>
      </w:r>
      <w:r w:rsidR="008B7BD3">
        <w:rPr>
          <w:sz w:val="22"/>
          <w:szCs w:val="20"/>
          <w:lang w:val="es-ES_tradnl"/>
        </w:rPr>
        <w:t>930 064</w:t>
      </w:r>
    </w:p>
    <w:p w:rsidR="004D4705" w:rsidRPr="00862594" w:rsidRDefault="00582103" w:rsidP="00F21CA2">
      <w:pPr>
        <w:numPr>
          <w:ilvl w:val="0"/>
          <w:numId w:val="7"/>
        </w:numPr>
        <w:jc w:val="both"/>
        <w:rPr>
          <w:b/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>Srta. Adriana Rolón</w:t>
      </w:r>
      <w:r w:rsidR="00862594" w:rsidRPr="00862594">
        <w:rPr>
          <w:sz w:val="22"/>
          <w:szCs w:val="20"/>
        </w:rPr>
        <w:tab/>
      </w:r>
      <w:r w:rsidR="00862594" w:rsidRPr="00862594">
        <w:rPr>
          <w:sz w:val="22"/>
          <w:szCs w:val="20"/>
        </w:rPr>
        <w:tab/>
      </w:r>
      <w:r w:rsidR="008B7BD3">
        <w:rPr>
          <w:sz w:val="22"/>
          <w:szCs w:val="20"/>
        </w:rPr>
        <w:tab/>
      </w:r>
      <w:r w:rsidR="008B7BD3">
        <w:rPr>
          <w:sz w:val="22"/>
          <w:szCs w:val="20"/>
        </w:rPr>
        <w:tab/>
      </w:r>
      <w:r w:rsidR="008B7BD3">
        <w:rPr>
          <w:sz w:val="22"/>
          <w:szCs w:val="20"/>
        </w:rPr>
        <w:tab/>
      </w:r>
      <w:r w:rsidR="008B7BD3">
        <w:rPr>
          <w:sz w:val="22"/>
          <w:szCs w:val="20"/>
        </w:rPr>
        <w:tab/>
      </w:r>
      <w:r w:rsidR="00862594" w:rsidRPr="00862594">
        <w:rPr>
          <w:sz w:val="22"/>
          <w:szCs w:val="20"/>
        </w:rPr>
        <w:t xml:space="preserve">: </w:t>
      </w:r>
      <w:r w:rsidR="00862594" w:rsidRPr="00862594">
        <w:rPr>
          <w:sz w:val="22"/>
          <w:szCs w:val="20"/>
          <w:lang w:val="es-ES_tradnl"/>
        </w:rPr>
        <w:t>(09</w:t>
      </w:r>
      <w:r w:rsidR="008B7BD3">
        <w:rPr>
          <w:sz w:val="22"/>
          <w:szCs w:val="20"/>
          <w:lang w:val="es-ES_tradnl"/>
        </w:rPr>
        <w:t>71</w:t>
      </w:r>
      <w:r w:rsidR="00862594" w:rsidRPr="00862594">
        <w:rPr>
          <w:sz w:val="22"/>
          <w:szCs w:val="20"/>
          <w:lang w:val="es-ES_tradnl"/>
        </w:rPr>
        <w:t>)</w:t>
      </w:r>
      <w:r w:rsidR="008B7BD3">
        <w:rPr>
          <w:sz w:val="22"/>
          <w:szCs w:val="20"/>
          <w:lang w:val="es-ES_tradnl"/>
        </w:rPr>
        <w:t xml:space="preserve"> 553 583</w:t>
      </w:r>
    </w:p>
    <w:p w:rsidR="00862594" w:rsidRPr="00862594" w:rsidRDefault="00862594" w:rsidP="00F21CA2">
      <w:pPr>
        <w:numPr>
          <w:ilvl w:val="0"/>
          <w:numId w:val="7"/>
        </w:numPr>
        <w:jc w:val="both"/>
        <w:rPr>
          <w:b/>
          <w:sz w:val="22"/>
          <w:szCs w:val="20"/>
          <w:lang w:val="es-ES_tradnl"/>
        </w:rPr>
      </w:pPr>
      <w:r>
        <w:rPr>
          <w:sz w:val="22"/>
          <w:szCs w:val="20"/>
          <w:lang w:val="es-ES_tradnl"/>
        </w:rPr>
        <w:t>Sr</w:t>
      </w:r>
      <w:r w:rsidR="00582103">
        <w:rPr>
          <w:sz w:val="22"/>
          <w:szCs w:val="20"/>
          <w:lang w:val="es-ES_tradnl"/>
        </w:rPr>
        <w:t xml:space="preserve">ta. Magalí Jara     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8B7BD3">
        <w:rPr>
          <w:sz w:val="22"/>
          <w:szCs w:val="20"/>
        </w:rPr>
        <w:tab/>
      </w:r>
      <w:r w:rsidR="008B7BD3">
        <w:rPr>
          <w:sz w:val="22"/>
          <w:szCs w:val="20"/>
        </w:rPr>
        <w:tab/>
      </w:r>
      <w:r w:rsidR="008B7BD3">
        <w:rPr>
          <w:sz w:val="22"/>
          <w:szCs w:val="20"/>
        </w:rPr>
        <w:tab/>
      </w:r>
      <w:r>
        <w:rPr>
          <w:sz w:val="22"/>
          <w:szCs w:val="20"/>
        </w:rPr>
        <w:t xml:space="preserve">: </w:t>
      </w:r>
      <w:r w:rsidRPr="00862594">
        <w:rPr>
          <w:sz w:val="22"/>
          <w:szCs w:val="20"/>
          <w:lang w:val="es-ES_tradnl"/>
        </w:rPr>
        <w:t>(</w:t>
      </w:r>
      <w:r>
        <w:rPr>
          <w:sz w:val="22"/>
          <w:szCs w:val="20"/>
          <w:lang w:val="es-ES_tradnl"/>
        </w:rPr>
        <w:t>09</w:t>
      </w:r>
      <w:r w:rsidR="008B7BD3">
        <w:rPr>
          <w:sz w:val="22"/>
          <w:szCs w:val="20"/>
          <w:lang w:val="es-ES_tradnl"/>
        </w:rPr>
        <w:t>85</w:t>
      </w:r>
      <w:r>
        <w:rPr>
          <w:sz w:val="22"/>
          <w:szCs w:val="20"/>
          <w:lang w:val="es-ES_tradnl"/>
        </w:rPr>
        <w:t>)</w:t>
      </w:r>
      <w:r w:rsidR="008B7BD3">
        <w:rPr>
          <w:sz w:val="22"/>
          <w:szCs w:val="20"/>
          <w:lang w:val="es-ES_tradnl"/>
        </w:rPr>
        <w:t xml:space="preserve"> 442 407</w:t>
      </w:r>
    </w:p>
    <w:p w:rsidR="00862594" w:rsidRPr="00862594" w:rsidRDefault="00862594" w:rsidP="00862594">
      <w:pPr>
        <w:ind w:left="360"/>
        <w:jc w:val="both"/>
        <w:rPr>
          <w:b/>
          <w:sz w:val="22"/>
          <w:szCs w:val="20"/>
          <w:lang w:val="es-ES_tradnl"/>
        </w:rPr>
      </w:pPr>
    </w:p>
    <w:p w:rsidR="008B7BD3" w:rsidRDefault="00B014C2" w:rsidP="008B7BD3">
      <w:pPr>
        <w:jc w:val="both"/>
        <w:rPr>
          <w:bCs/>
          <w:iCs/>
          <w:sz w:val="28"/>
          <w:szCs w:val="20"/>
          <w:lang w:val="es-ES_tradnl"/>
        </w:rPr>
      </w:pPr>
      <w:r>
        <w:rPr>
          <w:b/>
          <w:bCs/>
          <w:i/>
          <w:iCs/>
          <w:sz w:val="28"/>
          <w:szCs w:val="20"/>
          <w:u w:val="single"/>
          <w:lang w:val="es-ES_tradnl"/>
        </w:rPr>
        <w:t>DISPONIBILIDAD</w:t>
      </w:r>
    </w:p>
    <w:p w:rsidR="00B014C2" w:rsidRDefault="007C13AD" w:rsidP="008B7BD3">
      <w:pPr>
        <w:numPr>
          <w:ilvl w:val="0"/>
          <w:numId w:val="7"/>
        </w:numPr>
        <w:jc w:val="both"/>
        <w:rPr>
          <w:sz w:val="22"/>
          <w:szCs w:val="20"/>
        </w:rPr>
      </w:pPr>
      <w:r>
        <w:rPr>
          <w:sz w:val="22"/>
          <w:szCs w:val="20"/>
        </w:rPr>
        <w:t>Inmediata</w:t>
      </w:r>
    </w:p>
    <w:p w:rsidR="00F373C8" w:rsidRDefault="00F373C8" w:rsidP="00F373C8">
      <w:pPr>
        <w:jc w:val="both"/>
        <w:rPr>
          <w:sz w:val="22"/>
          <w:szCs w:val="20"/>
        </w:rPr>
      </w:pPr>
    </w:p>
    <w:p w:rsidR="00F373C8" w:rsidRDefault="00F373C8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B84B32" w:rsidRDefault="00B84B32" w:rsidP="00F373C8">
      <w:pPr>
        <w:jc w:val="both"/>
        <w:rPr>
          <w:sz w:val="22"/>
          <w:szCs w:val="20"/>
        </w:rPr>
      </w:pPr>
    </w:p>
    <w:p w:rsidR="00F373C8" w:rsidRDefault="00F373C8" w:rsidP="00F373C8">
      <w:pPr>
        <w:jc w:val="both"/>
        <w:rPr>
          <w:sz w:val="22"/>
          <w:szCs w:val="20"/>
        </w:rPr>
      </w:pPr>
    </w:p>
    <w:p w:rsidR="00312C7B" w:rsidRPr="00582103" w:rsidRDefault="00312C7B" w:rsidP="00582103">
      <w:pPr>
        <w:rPr>
          <w:sz w:val="22"/>
          <w:szCs w:val="20"/>
        </w:rPr>
      </w:pPr>
    </w:p>
    <w:sectPr w:rsidR="00312C7B" w:rsidRPr="00582103" w:rsidSect="006B5D5D">
      <w:footnotePr>
        <w:pos w:val="beneathText"/>
      </w:footnotePr>
      <w:type w:val="continuous"/>
      <w:pgSz w:w="12240" w:h="15840" w:code="1"/>
      <w:pgMar w:top="1417" w:right="1701" w:bottom="1417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9AF" w:rsidRDefault="00F339AF" w:rsidP="000151D3">
      <w:r>
        <w:separator/>
      </w:r>
    </w:p>
  </w:endnote>
  <w:endnote w:type="continuationSeparator" w:id="1">
    <w:p w:rsidR="00F339AF" w:rsidRDefault="00F339AF" w:rsidP="00015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/>
    </w:tblPr>
    <w:tblGrid>
      <w:gridCol w:w="939"/>
      <w:gridCol w:w="8115"/>
    </w:tblGrid>
    <w:tr w:rsidR="00F80D30">
      <w:tc>
        <w:tcPr>
          <w:tcW w:w="918" w:type="dxa"/>
        </w:tcPr>
        <w:p w:rsidR="00F80D30" w:rsidRDefault="00CF48A8">
          <w:pPr>
            <w:pStyle w:val="Piedepgina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 w:rsidR="00F80D30">
            <w:instrText xml:space="preserve"> PAGE   \* MERGEFORMAT </w:instrText>
          </w:r>
          <w:r>
            <w:fldChar w:fldCharType="separate"/>
          </w:r>
          <w:r w:rsidR="00B649A9" w:rsidRPr="00B649A9">
            <w:rPr>
              <w:b/>
              <w:noProof/>
              <w:color w:val="4F81BD"/>
              <w:sz w:val="32"/>
              <w:szCs w:val="32"/>
            </w:rPr>
            <w:t>2</w:t>
          </w:r>
          <w:r>
            <w:fldChar w:fldCharType="end"/>
          </w:r>
        </w:p>
      </w:tc>
      <w:tc>
        <w:tcPr>
          <w:tcW w:w="7938" w:type="dxa"/>
        </w:tcPr>
        <w:p w:rsidR="00F80D30" w:rsidRDefault="00F80D30">
          <w:pPr>
            <w:pStyle w:val="Piedepgina"/>
          </w:pPr>
        </w:p>
      </w:tc>
    </w:tr>
  </w:tbl>
  <w:p w:rsidR="00F80D30" w:rsidRDefault="00F80D3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9AF" w:rsidRDefault="00F339AF" w:rsidP="000151D3">
      <w:r>
        <w:separator/>
      </w:r>
    </w:p>
  </w:footnote>
  <w:footnote w:type="continuationSeparator" w:id="1">
    <w:p w:rsidR="00F339AF" w:rsidRDefault="00F339AF" w:rsidP="000151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38"/>
      <w:gridCol w:w="1130"/>
    </w:tblGrid>
    <w:tr w:rsidR="00741AF4">
      <w:trPr>
        <w:trHeight w:val="288"/>
      </w:trPr>
      <w:tc>
        <w:tcPr>
          <w:tcW w:w="7765" w:type="dxa"/>
        </w:tcPr>
        <w:p w:rsidR="00F80D30" w:rsidRDefault="00F80D30">
          <w:pPr>
            <w:pStyle w:val="Encabezado"/>
            <w:jc w:val="right"/>
            <w:rPr>
              <w:rFonts w:ascii="Cambria" w:eastAsia="Times New Roman" w:hAnsi="Cambria"/>
              <w:sz w:val="36"/>
              <w:szCs w:val="36"/>
            </w:rPr>
          </w:pPr>
          <w:r>
            <w:rPr>
              <w:rFonts w:ascii="Cambria" w:eastAsia="Times New Roman" w:hAnsi="Cambria"/>
              <w:sz w:val="36"/>
              <w:szCs w:val="36"/>
              <w:lang w:val="es-PY"/>
            </w:rPr>
            <w:t>CURRICULUM VITAE</w:t>
          </w:r>
        </w:p>
      </w:tc>
      <w:tc>
        <w:tcPr>
          <w:tcW w:w="1105" w:type="dxa"/>
        </w:tcPr>
        <w:p w:rsidR="00F80D30" w:rsidRPr="00671E9F" w:rsidRDefault="00F80D30" w:rsidP="00741AF4">
          <w:pPr>
            <w:pStyle w:val="Encabezado"/>
            <w:rPr>
              <w:rFonts w:ascii="Cambria" w:eastAsia="Times New Roman" w:hAnsi="Cambria"/>
              <w:bCs/>
              <w:color w:val="4F81BD"/>
              <w:sz w:val="36"/>
              <w:szCs w:val="36"/>
            </w:rPr>
          </w:pPr>
        </w:p>
      </w:tc>
    </w:tr>
  </w:tbl>
  <w:p w:rsidR="006517CA" w:rsidRDefault="006517C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1" o:spid="_x0000_i1042" type="#_x0000_t75" style="width:11.8pt;height:11.8pt;visibility:visible" o:bullet="t">
        <v:imagedata r:id="rId1" o:title="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46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50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54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57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61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64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68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72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756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9233E0E"/>
    <w:multiLevelType w:val="hybridMultilevel"/>
    <w:tmpl w:val="F49486EA"/>
    <w:lvl w:ilvl="0" w:tplc="3A10FE92">
      <w:start w:val="1"/>
      <w:numFmt w:val="decimal"/>
      <w:lvlText w:val="%1-"/>
      <w:lvlJc w:val="left"/>
      <w:pPr>
        <w:ind w:left="644" w:hanging="360"/>
      </w:pPr>
      <w:rPr>
        <w:rFonts w:ascii="Times New Roman" w:eastAsia="Lucida Sans Unicode" w:hAnsi="Times New Roman" w:cs="Times New Roman" w:hint="default"/>
        <w:b w:val="0"/>
        <w:i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35B2E"/>
    <w:multiLevelType w:val="hybridMultilevel"/>
    <w:tmpl w:val="CFAA3028"/>
    <w:lvl w:ilvl="0" w:tplc="D4BE28B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i w:val="0"/>
        <w:u w:val="none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BC369D"/>
    <w:multiLevelType w:val="hybridMultilevel"/>
    <w:tmpl w:val="CCEAC222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244699"/>
    <w:multiLevelType w:val="hybridMultilevel"/>
    <w:tmpl w:val="F49486EA"/>
    <w:lvl w:ilvl="0" w:tplc="3A10FE92">
      <w:start w:val="1"/>
      <w:numFmt w:val="decimal"/>
      <w:lvlText w:val="%1-"/>
      <w:lvlJc w:val="left"/>
      <w:pPr>
        <w:ind w:left="644" w:hanging="360"/>
      </w:pPr>
      <w:rPr>
        <w:rFonts w:ascii="Times New Roman" w:eastAsia="Lucida Sans Unicode" w:hAnsi="Times New Roman" w:cs="Times New Roman" w:hint="default"/>
        <w:b w:val="0"/>
        <w:i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E70ED"/>
    <w:multiLevelType w:val="hybridMultilevel"/>
    <w:tmpl w:val="1048EC08"/>
    <w:lvl w:ilvl="0" w:tplc="A18299A2">
      <w:start w:val="1"/>
      <w:numFmt w:val="decimal"/>
      <w:lvlText w:val="%1-"/>
      <w:lvlJc w:val="left"/>
      <w:pPr>
        <w:ind w:left="644" w:hanging="360"/>
      </w:pPr>
      <w:rPr>
        <w:rFonts w:ascii="Times New Roman" w:eastAsia="Lucida Sans Unicode" w:hAnsi="Times New Roman" w:cs="Times New Roman"/>
      </w:rPr>
    </w:lvl>
    <w:lvl w:ilvl="1" w:tplc="3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B2729DA"/>
    <w:multiLevelType w:val="hybridMultilevel"/>
    <w:tmpl w:val="AC0E37D8"/>
    <w:lvl w:ilvl="0" w:tplc="622C909C">
      <w:start w:val="1"/>
      <w:numFmt w:val="decimal"/>
      <w:lvlText w:val="%1-"/>
      <w:lvlJc w:val="left"/>
      <w:pPr>
        <w:ind w:left="644" w:hanging="360"/>
      </w:pPr>
      <w:rPr>
        <w:rFonts w:ascii="Times New Roman" w:eastAsia="Lucida Sans Unicode" w:hAnsi="Times New Roman" w:cs="Times New Roman"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9347D"/>
    <w:multiLevelType w:val="hybridMultilevel"/>
    <w:tmpl w:val="F49486EA"/>
    <w:lvl w:ilvl="0" w:tplc="3A10FE92">
      <w:start w:val="1"/>
      <w:numFmt w:val="decimal"/>
      <w:lvlText w:val="%1-"/>
      <w:lvlJc w:val="left"/>
      <w:pPr>
        <w:ind w:left="644" w:hanging="360"/>
      </w:pPr>
      <w:rPr>
        <w:rFonts w:ascii="Times New Roman" w:eastAsia="Lucida Sans Unicode" w:hAnsi="Times New Roman" w:cs="Times New Roman" w:hint="default"/>
        <w:b w:val="0"/>
        <w:i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E63DD8"/>
    <w:multiLevelType w:val="hybridMultilevel"/>
    <w:tmpl w:val="F49486EA"/>
    <w:lvl w:ilvl="0" w:tplc="3A10FE92">
      <w:start w:val="1"/>
      <w:numFmt w:val="decimal"/>
      <w:lvlText w:val="%1-"/>
      <w:lvlJc w:val="left"/>
      <w:pPr>
        <w:ind w:left="644" w:hanging="360"/>
      </w:pPr>
      <w:rPr>
        <w:rFonts w:ascii="Times New Roman" w:eastAsia="Lucida Sans Unicode" w:hAnsi="Times New Roman" w:cs="Times New Roman" w:hint="default"/>
        <w:b w:val="0"/>
        <w:i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7819F4"/>
    <w:multiLevelType w:val="hybridMultilevel"/>
    <w:tmpl w:val="9D461246"/>
    <w:lvl w:ilvl="0" w:tplc="5ACE103E">
      <w:start w:val="1"/>
      <w:numFmt w:val="decimal"/>
      <w:lvlText w:val="%1-"/>
      <w:lvlJc w:val="left"/>
      <w:pPr>
        <w:ind w:left="644" w:hanging="360"/>
      </w:pPr>
      <w:rPr>
        <w:rFonts w:ascii="Times New Roman" w:eastAsia="Lucida Sans Unicode" w:hAnsi="Times New Roman" w:cs="Times New Roman"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B72EC"/>
    <w:multiLevelType w:val="hybridMultilevel"/>
    <w:tmpl w:val="2EA846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E92B69"/>
    <w:multiLevelType w:val="hybridMultilevel"/>
    <w:tmpl w:val="65BA3104"/>
    <w:lvl w:ilvl="0" w:tplc="B0761B4C">
      <w:start w:val="1"/>
      <w:numFmt w:val="decimal"/>
      <w:lvlText w:val="%1-"/>
      <w:lvlJc w:val="left"/>
      <w:pPr>
        <w:ind w:left="644" w:hanging="360"/>
      </w:pPr>
      <w:rPr>
        <w:rFonts w:ascii="Times New Roman" w:eastAsia="Lucida Sans Unicode" w:hAnsi="Times New Roman" w:cs="Times New Roman"/>
        <w:b w:val="0"/>
      </w:rPr>
    </w:lvl>
    <w:lvl w:ilvl="1" w:tplc="3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5B580DD4"/>
    <w:multiLevelType w:val="hybridMultilevel"/>
    <w:tmpl w:val="46F82F7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0C1CC2"/>
    <w:multiLevelType w:val="hybridMultilevel"/>
    <w:tmpl w:val="F612BFF2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554D08"/>
    <w:multiLevelType w:val="hybridMultilevel"/>
    <w:tmpl w:val="F49486EA"/>
    <w:lvl w:ilvl="0" w:tplc="3A10FE92">
      <w:start w:val="1"/>
      <w:numFmt w:val="decimal"/>
      <w:lvlText w:val="%1-"/>
      <w:lvlJc w:val="left"/>
      <w:pPr>
        <w:ind w:left="644" w:hanging="360"/>
      </w:pPr>
      <w:rPr>
        <w:rFonts w:ascii="Times New Roman" w:eastAsia="Lucida Sans Unicode" w:hAnsi="Times New Roman" w:cs="Times New Roman" w:hint="default"/>
        <w:b w:val="0"/>
        <w:i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5604A"/>
    <w:multiLevelType w:val="hybridMultilevel"/>
    <w:tmpl w:val="2D3013D2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5C5FF4"/>
    <w:multiLevelType w:val="hybridMultilevel"/>
    <w:tmpl w:val="D73A7404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A4D27710">
      <w:numFmt w:val="bullet"/>
      <w:lvlText w:val="-"/>
      <w:lvlJc w:val="left"/>
      <w:pPr>
        <w:ind w:left="1080" w:hanging="360"/>
      </w:pPr>
      <w:rPr>
        <w:rFonts w:ascii="Arial" w:eastAsia="Arial Unicode MS" w:hAnsi="Arial" w:cs="Arial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C861C5"/>
    <w:multiLevelType w:val="hybridMultilevel"/>
    <w:tmpl w:val="F49486EA"/>
    <w:lvl w:ilvl="0" w:tplc="3A10FE92">
      <w:start w:val="1"/>
      <w:numFmt w:val="decimal"/>
      <w:lvlText w:val="%1-"/>
      <w:lvlJc w:val="left"/>
      <w:pPr>
        <w:ind w:left="644" w:hanging="360"/>
      </w:pPr>
      <w:rPr>
        <w:rFonts w:ascii="Times New Roman" w:eastAsia="Lucida Sans Unicode" w:hAnsi="Times New Roman" w:cs="Times New Roman" w:hint="default"/>
        <w:b w:val="0"/>
        <w:i w:val="0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F90EA1"/>
    <w:multiLevelType w:val="hybridMultilevel"/>
    <w:tmpl w:val="79D0A5D8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DEA3C13"/>
    <w:multiLevelType w:val="hybridMultilevel"/>
    <w:tmpl w:val="CC8C9A6E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9F5572"/>
    <w:multiLevelType w:val="hybridMultilevel"/>
    <w:tmpl w:val="7EB0A2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F11703"/>
    <w:multiLevelType w:val="hybridMultilevel"/>
    <w:tmpl w:val="597C652A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19"/>
  </w:num>
  <w:num w:numId="5">
    <w:abstractNumId w:val="17"/>
  </w:num>
  <w:num w:numId="6">
    <w:abstractNumId w:val="20"/>
  </w:num>
  <w:num w:numId="7">
    <w:abstractNumId w:val="23"/>
  </w:num>
  <w:num w:numId="8">
    <w:abstractNumId w:val="7"/>
  </w:num>
  <w:num w:numId="9">
    <w:abstractNumId w:val="25"/>
  </w:num>
  <w:num w:numId="10">
    <w:abstractNumId w:val="14"/>
  </w:num>
  <w:num w:numId="11">
    <w:abstractNumId w:val="10"/>
  </w:num>
  <w:num w:numId="12">
    <w:abstractNumId w:val="21"/>
  </w:num>
  <w:num w:numId="13">
    <w:abstractNumId w:val="11"/>
  </w:num>
  <w:num w:numId="14">
    <w:abstractNumId w:val="12"/>
  </w:num>
  <w:num w:numId="15">
    <w:abstractNumId w:val="5"/>
  </w:num>
  <w:num w:numId="16">
    <w:abstractNumId w:val="18"/>
  </w:num>
  <w:num w:numId="17">
    <w:abstractNumId w:val="8"/>
  </w:num>
  <w:num w:numId="18">
    <w:abstractNumId w:val="13"/>
  </w:num>
  <w:num w:numId="19">
    <w:abstractNumId w:val="6"/>
  </w:num>
  <w:num w:numId="20">
    <w:abstractNumId w:val="16"/>
  </w:num>
  <w:num w:numId="21">
    <w:abstractNumId w:val="2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4098">
      <o:colormenu v:ext="edit" fillcolor="none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</w:compat>
  <w:rsids>
    <w:rsidRoot w:val="00483315"/>
    <w:rsid w:val="000120C5"/>
    <w:rsid w:val="00013D71"/>
    <w:rsid w:val="000151D3"/>
    <w:rsid w:val="00035211"/>
    <w:rsid w:val="0004276E"/>
    <w:rsid w:val="000621C4"/>
    <w:rsid w:val="000661D2"/>
    <w:rsid w:val="00084AF6"/>
    <w:rsid w:val="000928F2"/>
    <w:rsid w:val="000A357B"/>
    <w:rsid w:val="000A70BD"/>
    <w:rsid w:val="000D5F01"/>
    <w:rsid w:val="000E57F3"/>
    <w:rsid w:val="00107727"/>
    <w:rsid w:val="00112458"/>
    <w:rsid w:val="00122EB1"/>
    <w:rsid w:val="0013212A"/>
    <w:rsid w:val="00140601"/>
    <w:rsid w:val="0014424D"/>
    <w:rsid w:val="0019206D"/>
    <w:rsid w:val="001A03C7"/>
    <w:rsid w:val="001A7180"/>
    <w:rsid w:val="001B65A2"/>
    <w:rsid w:val="001C6D4F"/>
    <w:rsid w:val="001D2231"/>
    <w:rsid w:val="00206090"/>
    <w:rsid w:val="00223050"/>
    <w:rsid w:val="0022722C"/>
    <w:rsid w:val="0023388D"/>
    <w:rsid w:val="00271552"/>
    <w:rsid w:val="00271EC1"/>
    <w:rsid w:val="00287616"/>
    <w:rsid w:val="002A30DF"/>
    <w:rsid w:val="002B4737"/>
    <w:rsid w:val="002C151A"/>
    <w:rsid w:val="002C6C01"/>
    <w:rsid w:val="00300599"/>
    <w:rsid w:val="00310B6B"/>
    <w:rsid w:val="00312C7B"/>
    <w:rsid w:val="00316B95"/>
    <w:rsid w:val="00324024"/>
    <w:rsid w:val="003262E4"/>
    <w:rsid w:val="00342833"/>
    <w:rsid w:val="00370C3A"/>
    <w:rsid w:val="003776B6"/>
    <w:rsid w:val="00383DAF"/>
    <w:rsid w:val="00386650"/>
    <w:rsid w:val="003866DB"/>
    <w:rsid w:val="003A11A1"/>
    <w:rsid w:val="003C5360"/>
    <w:rsid w:val="003D31E4"/>
    <w:rsid w:val="003E37E6"/>
    <w:rsid w:val="003E7A23"/>
    <w:rsid w:val="0040664D"/>
    <w:rsid w:val="00415E27"/>
    <w:rsid w:val="00421B8E"/>
    <w:rsid w:val="00426995"/>
    <w:rsid w:val="00436D88"/>
    <w:rsid w:val="00443493"/>
    <w:rsid w:val="00451D83"/>
    <w:rsid w:val="00466E03"/>
    <w:rsid w:val="00470CB8"/>
    <w:rsid w:val="0047471C"/>
    <w:rsid w:val="00483315"/>
    <w:rsid w:val="00486099"/>
    <w:rsid w:val="004A75E6"/>
    <w:rsid w:val="004C44C5"/>
    <w:rsid w:val="004C6A86"/>
    <w:rsid w:val="004D4705"/>
    <w:rsid w:val="004F2FEA"/>
    <w:rsid w:val="0050785C"/>
    <w:rsid w:val="00514BE3"/>
    <w:rsid w:val="005319FF"/>
    <w:rsid w:val="00544999"/>
    <w:rsid w:val="00575C56"/>
    <w:rsid w:val="00582103"/>
    <w:rsid w:val="00587FE3"/>
    <w:rsid w:val="00592519"/>
    <w:rsid w:val="005B1094"/>
    <w:rsid w:val="005C1DDD"/>
    <w:rsid w:val="005D4BAD"/>
    <w:rsid w:val="005D7058"/>
    <w:rsid w:val="005E1818"/>
    <w:rsid w:val="005E3856"/>
    <w:rsid w:val="005F5C18"/>
    <w:rsid w:val="006069DC"/>
    <w:rsid w:val="00645ADB"/>
    <w:rsid w:val="006517CA"/>
    <w:rsid w:val="006571DA"/>
    <w:rsid w:val="00671E9F"/>
    <w:rsid w:val="00675D58"/>
    <w:rsid w:val="00687872"/>
    <w:rsid w:val="006A3D2A"/>
    <w:rsid w:val="006B0F76"/>
    <w:rsid w:val="006B3F89"/>
    <w:rsid w:val="006B5D5D"/>
    <w:rsid w:val="006D241D"/>
    <w:rsid w:val="006D4D09"/>
    <w:rsid w:val="006F0E7D"/>
    <w:rsid w:val="0070394E"/>
    <w:rsid w:val="00712E1F"/>
    <w:rsid w:val="007179FA"/>
    <w:rsid w:val="007235AB"/>
    <w:rsid w:val="00741AF4"/>
    <w:rsid w:val="00745BDE"/>
    <w:rsid w:val="00750CC0"/>
    <w:rsid w:val="007748E7"/>
    <w:rsid w:val="007A4BB2"/>
    <w:rsid w:val="007A6C26"/>
    <w:rsid w:val="007B2288"/>
    <w:rsid w:val="007B6B58"/>
    <w:rsid w:val="007C13AD"/>
    <w:rsid w:val="007D002F"/>
    <w:rsid w:val="007D101F"/>
    <w:rsid w:val="007F2286"/>
    <w:rsid w:val="007F4E4B"/>
    <w:rsid w:val="00862594"/>
    <w:rsid w:val="00871062"/>
    <w:rsid w:val="0088270F"/>
    <w:rsid w:val="00896739"/>
    <w:rsid w:val="008979D8"/>
    <w:rsid w:val="008B3BC4"/>
    <w:rsid w:val="008B7BD3"/>
    <w:rsid w:val="008C3A0E"/>
    <w:rsid w:val="008D05FB"/>
    <w:rsid w:val="009004DD"/>
    <w:rsid w:val="00903CAA"/>
    <w:rsid w:val="009362B2"/>
    <w:rsid w:val="00950F1F"/>
    <w:rsid w:val="00970BD0"/>
    <w:rsid w:val="00976EFD"/>
    <w:rsid w:val="0099260F"/>
    <w:rsid w:val="009A04C9"/>
    <w:rsid w:val="009A0C31"/>
    <w:rsid w:val="009D75C0"/>
    <w:rsid w:val="009E3DC3"/>
    <w:rsid w:val="009F0770"/>
    <w:rsid w:val="00A179BF"/>
    <w:rsid w:val="00A17A93"/>
    <w:rsid w:val="00A21F6F"/>
    <w:rsid w:val="00A406A4"/>
    <w:rsid w:val="00A55915"/>
    <w:rsid w:val="00A959DA"/>
    <w:rsid w:val="00AA24B1"/>
    <w:rsid w:val="00AA4877"/>
    <w:rsid w:val="00AB00C9"/>
    <w:rsid w:val="00AB08DA"/>
    <w:rsid w:val="00AB2E29"/>
    <w:rsid w:val="00AC5CC0"/>
    <w:rsid w:val="00AD149E"/>
    <w:rsid w:val="00AD58C8"/>
    <w:rsid w:val="00AE2BB7"/>
    <w:rsid w:val="00AF08D8"/>
    <w:rsid w:val="00B0115C"/>
    <w:rsid w:val="00B014C2"/>
    <w:rsid w:val="00B1501B"/>
    <w:rsid w:val="00B32407"/>
    <w:rsid w:val="00B457D0"/>
    <w:rsid w:val="00B649A9"/>
    <w:rsid w:val="00B77ECE"/>
    <w:rsid w:val="00B84B32"/>
    <w:rsid w:val="00BA1FC0"/>
    <w:rsid w:val="00BA78AF"/>
    <w:rsid w:val="00BF0997"/>
    <w:rsid w:val="00C005B7"/>
    <w:rsid w:val="00C00FB0"/>
    <w:rsid w:val="00C04E22"/>
    <w:rsid w:val="00C516C0"/>
    <w:rsid w:val="00C75EA7"/>
    <w:rsid w:val="00CA0DB5"/>
    <w:rsid w:val="00CA7398"/>
    <w:rsid w:val="00CB0E8B"/>
    <w:rsid w:val="00CB3F6B"/>
    <w:rsid w:val="00CB4F8C"/>
    <w:rsid w:val="00CC3744"/>
    <w:rsid w:val="00CC3B34"/>
    <w:rsid w:val="00CC51AE"/>
    <w:rsid w:val="00CE0979"/>
    <w:rsid w:val="00CE319B"/>
    <w:rsid w:val="00CE4861"/>
    <w:rsid w:val="00CF48A8"/>
    <w:rsid w:val="00CF65A1"/>
    <w:rsid w:val="00D00DFC"/>
    <w:rsid w:val="00D22E03"/>
    <w:rsid w:val="00D42DE8"/>
    <w:rsid w:val="00D65873"/>
    <w:rsid w:val="00D75C0F"/>
    <w:rsid w:val="00D9265B"/>
    <w:rsid w:val="00DA3FCB"/>
    <w:rsid w:val="00DA45C2"/>
    <w:rsid w:val="00E03670"/>
    <w:rsid w:val="00E23AF9"/>
    <w:rsid w:val="00E426B1"/>
    <w:rsid w:val="00E43BCF"/>
    <w:rsid w:val="00E43C7C"/>
    <w:rsid w:val="00E73435"/>
    <w:rsid w:val="00E86E67"/>
    <w:rsid w:val="00E934B7"/>
    <w:rsid w:val="00EB4F6E"/>
    <w:rsid w:val="00EE1AD2"/>
    <w:rsid w:val="00EE35B0"/>
    <w:rsid w:val="00EF61E0"/>
    <w:rsid w:val="00EF6206"/>
    <w:rsid w:val="00F014E7"/>
    <w:rsid w:val="00F04329"/>
    <w:rsid w:val="00F13110"/>
    <w:rsid w:val="00F21CA2"/>
    <w:rsid w:val="00F339AF"/>
    <w:rsid w:val="00F373C8"/>
    <w:rsid w:val="00F606D7"/>
    <w:rsid w:val="00F60F0F"/>
    <w:rsid w:val="00F80D30"/>
    <w:rsid w:val="00F826ED"/>
    <w:rsid w:val="00F83E39"/>
    <w:rsid w:val="00F9440A"/>
    <w:rsid w:val="00F95897"/>
    <w:rsid w:val="00FB3CAF"/>
    <w:rsid w:val="00FC39FF"/>
    <w:rsid w:val="00FD1003"/>
    <w:rsid w:val="00FD21B8"/>
    <w:rsid w:val="00FD6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8A8"/>
    <w:pPr>
      <w:widowControl w:val="0"/>
      <w:suppressAutoHyphens/>
    </w:pPr>
    <w:rPr>
      <w:rFonts w:eastAsia="Lucida Sans Unicode"/>
      <w:kern w:val="1"/>
      <w:sz w:val="24"/>
      <w:szCs w:val="24"/>
      <w:lang w:val="es-PY" w:eastAsia="ar-SA"/>
    </w:rPr>
  </w:style>
  <w:style w:type="paragraph" w:styleId="Ttulo5">
    <w:name w:val="heading 5"/>
    <w:basedOn w:val="Normal"/>
    <w:next w:val="Normal"/>
    <w:link w:val="Ttulo5Car"/>
    <w:qFormat/>
    <w:rsid w:val="000A70BD"/>
    <w:pPr>
      <w:keepNext/>
      <w:widowControl/>
      <w:suppressAutoHyphens w:val="0"/>
      <w:outlineLvl w:val="4"/>
    </w:pPr>
    <w:rPr>
      <w:rFonts w:ascii="Arial" w:eastAsia="Times New Roman" w:hAnsi="Arial"/>
      <w:b/>
      <w:bCs/>
      <w:kern w:val="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CF48A8"/>
    <w:rPr>
      <w:rFonts w:ascii="Symbol" w:hAnsi="Symbol" w:cs="OpenSymbol"/>
    </w:rPr>
  </w:style>
  <w:style w:type="character" w:customStyle="1" w:styleId="WW8Num1z1">
    <w:name w:val="WW8Num1z1"/>
    <w:rsid w:val="00CF48A8"/>
    <w:rPr>
      <w:rFonts w:ascii="OpenSymbol" w:hAnsi="OpenSymbol" w:cs="OpenSymbol"/>
    </w:rPr>
  </w:style>
  <w:style w:type="character" w:customStyle="1" w:styleId="WW8Num2z0">
    <w:name w:val="WW8Num2z0"/>
    <w:rsid w:val="00CF48A8"/>
    <w:rPr>
      <w:rFonts w:ascii="Symbol" w:hAnsi="Symbol" w:cs="OpenSymbol"/>
    </w:rPr>
  </w:style>
  <w:style w:type="character" w:customStyle="1" w:styleId="WW8Num2z1">
    <w:name w:val="WW8Num2z1"/>
    <w:rsid w:val="00CF48A8"/>
    <w:rPr>
      <w:rFonts w:ascii="OpenSymbol" w:hAnsi="OpenSymbol" w:cs="OpenSymbol"/>
    </w:rPr>
  </w:style>
  <w:style w:type="character" w:customStyle="1" w:styleId="WW8Num3z0">
    <w:name w:val="WW8Num3z0"/>
    <w:rsid w:val="00CF48A8"/>
    <w:rPr>
      <w:rFonts w:ascii="Symbol" w:hAnsi="Symbol" w:cs="OpenSymbol"/>
    </w:rPr>
  </w:style>
  <w:style w:type="character" w:customStyle="1" w:styleId="WW8Num3z1">
    <w:name w:val="WW8Num3z1"/>
    <w:rsid w:val="00CF48A8"/>
    <w:rPr>
      <w:rFonts w:ascii="OpenSymbol" w:hAnsi="OpenSymbol" w:cs="OpenSymbol"/>
    </w:rPr>
  </w:style>
  <w:style w:type="character" w:customStyle="1" w:styleId="WW8Num4z0">
    <w:name w:val="WW8Num4z0"/>
    <w:rsid w:val="00CF48A8"/>
    <w:rPr>
      <w:rFonts w:ascii="Symbol" w:hAnsi="Symbol" w:cs="OpenSymbol"/>
    </w:rPr>
  </w:style>
  <w:style w:type="character" w:customStyle="1" w:styleId="WW8Num4z1">
    <w:name w:val="WW8Num4z1"/>
    <w:rsid w:val="00CF48A8"/>
    <w:rPr>
      <w:rFonts w:ascii="OpenSymbol" w:hAnsi="OpenSymbol" w:cs="OpenSymbol"/>
    </w:rPr>
  </w:style>
  <w:style w:type="character" w:customStyle="1" w:styleId="WW8Num5z0">
    <w:name w:val="WW8Num5z0"/>
    <w:rsid w:val="00CF48A8"/>
    <w:rPr>
      <w:rFonts w:ascii="Symbol" w:hAnsi="Symbol" w:cs="OpenSymbol"/>
    </w:rPr>
  </w:style>
  <w:style w:type="character" w:customStyle="1" w:styleId="WW8Num5z1">
    <w:name w:val="WW8Num5z1"/>
    <w:rsid w:val="00CF48A8"/>
    <w:rPr>
      <w:rFonts w:ascii="OpenSymbol" w:hAnsi="OpenSymbol" w:cs="OpenSymbol"/>
    </w:rPr>
  </w:style>
  <w:style w:type="character" w:customStyle="1" w:styleId="Absatz-Standardschriftart">
    <w:name w:val="Absatz-Standardschriftart"/>
    <w:rsid w:val="00CF48A8"/>
  </w:style>
  <w:style w:type="character" w:customStyle="1" w:styleId="Fuentedeprrafopredeter1">
    <w:name w:val="Fuente de párrafo predeter.1"/>
    <w:rsid w:val="00CF48A8"/>
  </w:style>
  <w:style w:type="character" w:customStyle="1" w:styleId="WW-Absatz-Standardschriftart">
    <w:name w:val="WW-Absatz-Standardschriftart"/>
    <w:rsid w:val="00CF48A8"/>
  </w:style>
  <w:style w:type="character" w:customStyle="1" w:styleId="WW-Absatz-Standardschriftart1">
    <w:name w:val="WW-Absatz-Standardschriftart1"/>
    <w:rsid w:val="00CF48A8"/>
  </w:style>
  <w:style w:type="character" w:customStyle="1" w:styleId="WW-Absatz-Standardschriftart11">
    <w:name w:val="WW-Absatz-Standardschriftart11"/>
    <w:rsid w:val="00CF48A8"/>
  </w:style>
  <w:style w:type="character" w:customStyle="1" w:styleId="Vietas">
    <w:name w:val="Viñetas"/>
    <w:rsid w:val="00CF48A8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CF48A8"/>
  </w:style>
  <w:style w:type="paragraph" w:customStyle="1" w:styleId="Encabezado2">
    <w:name w:val="Encabezado2"/>
    <w:basedOn w:val="Normal"/>
    <w:next w:val="Textoindependiente"/>
    <w:rsid w:val="00CF48A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CF48A8"/>
    <w:pPr>
      <w:spacing w:after="120"/>
    </w:pPr>
  </w:style>
  <w:style w:type="paragraph" w:styleId="Lista">
    <w:name w:val="List"/>
    <w:basedOn w:val="Textoindependiente"/>
    <w:semiHidden/>
    <w:rsid w:val="00CF48A8"/>
    <w:rPr>
      <w:rFonts w:cs="Tahoma"/>
    </w:rPr>
  </w:style>
  <w:style w:type="paragraph" w:customStyle="1" w:styleId="Etiqueta">
    <w:name w:val="Etiqueta"/>
    <w:basedOn w:val="Normal"/>
    <w:rsid w:val="00CF48A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F48A8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CF48A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151D3"/>
    <w:pPr>
      <w:tabs>
        <w:tab w:val="center" w:pos="4419"/>
        <w:tab w:val="right" w:pos="8838"/>
      </w:tabs>
    </w:pPr>
    <w:rPr>
      <w:lang/>
    </w:rPr>
  </w:style>
  <w:style w:type="character" w:customStyle="1" w:styleId="EncabezadoCar">
    <w:name w:val="Encabezado Car"/>
    <w:link w:val="Encabezado"/>
    <w:uiPriority w:val="99"/>
    <w:rsid w:val="000151D3"/>
    <w:rPr>
      <w:rFonts w:eastAsia="Lucida Sans Unicode"/>
      <w:kern w:val="1"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0151D3"/>
    <w:pPr>
      <w:tabs>
        <w:tab w:val="center" w:pos="4419"/>
        <w:tab w:val="right" w:pos="8838"/>
      </w:tabs>
    </w:pPr>
    <w:rPr>
      <w:lang/>
    </w:rPr>
  </w:style>
  <w:style w:type="character" w:customStyle="1" w:styleId="PiedepginaCar">
    <w:name w:val="Pie de página Car"/>
    <w:link w:val="Piedepgina"/>
    <w:uiPriority w:val="99"/>
    <w:rsid w:val="000151D3"/>
    <w:rPr>
      <w:rFonts w:eastAsia="Lucida Sans Unicode"/>
      <w:kern w:val="1"/>
      <w:sz w:val="24"/>
      <w:szCs w:val="24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1D3"/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0151D3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Hipervnculo">
    <w:name w:val="Hyperlink"/>
    <w:uiPriority w:val="99"/>
    <w:unhideWhenUsed/>
    <w:rsid w:val="00370C3A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6B3F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3F89"/>
    <w:rPr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rsid w:val="006B3F89"/>
    <w:rPr>
      <w:rFonts w:eastAsia="Lucida Sans Unicode"/>
      <w:kern w:val="1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3F8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B3F89"/>
    <w:rPr>
      <w:rFonts w:eastAsia="Lucida Sans Unicode"/>
      <w:b/>
      <w:bCs/>
      <w:kern w:val="1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0A70BD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es-PY"/>
    </w:rPr>
  </w:style>
  <w:style w:type="character" w:customStyle="1" w:styleId="Ttulo5Car">
    <w:name w:val="Título 5 Car"/>
    <w:link w:val="Ttulo5"/>
    <w:rsid w:val="000A70BD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emailstyle18">
    <w:name w:val="emailstyle18"/>
    <w:rsid w:val="000A70BD"/>
  </w:style>
  <w:style w:type="character" w:styleId="MquinadeescribirHTML">
    <w:name w:val="HTML Typewriter"/>
    <w:rsid w:val="000A70BD"/>
    <w:rPr>
      <w:rFonts w:ascii="Arial Unicode MS" w:eastAsia="Arial Unicode MS" w:hAnsi="Arial Unicode MS" w:cs="Arial Unicode MS"/>
      <w:sz w:val="20"/>
      <w:szCs w:val="20"/>
    </w:rPr>
  </w:style>
  <w:style w:type="paragraph" w:styleId="Textonotapie">
    <w:name w:val="footnote text"/>
    <w:basedOn w:val="Normal"/>
    <w:link w:val="TextonotapieCar"/>
    <w:semiHidden/>
    <w:rsid w:val="000A70BD"/>
    <w:pPr>
      <w:widowControl/>
      <w:suppressAutoHyphens w:val="0"/>
    </w:pPr>
    <w:rPr>
      <w:rFonts w:eastAsia="Times New Roman"/>
      <w:kern w:val="0"/>
      <w:sz w:val="20"/>
      <w:szCs w:val="20"/>
      <w:lang w:val="es-AR" w:eastAsia="es-ES"/>
    </w:rPr>
  </w:style>
  <w:style w:type="character" w:customStyle="1" w:styleId="TextonotapieCar">
    <w:name w:val="Texto nota pie Car"/>
    <w:link w:val="Textonotapie"/>
    <w:semiHidden/>
    <w:rsid w:val="000A70BD"/>
    <w:rPr>
      <w:lang w:val="es-AR" w:eastAsia="es-ES"/>
    </w:rPr>
  </w:style>
  <w:style w:type="paragraph" w:styleId="HTMLconformatoprevio">
    <w:name w:val="HTML Preformatted"/>
    <w:basedOn w:val="Normal"/>
    <w:link w:val="HTMLconformatoprevioCar"/>
    <w:rsid w:val="00F373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Arial Unicode MS" w:eastAsia="Arial Unicode MS" w:hAnsi="Arial Unicode MS"/>
      <w:kern w:val="0"/>
      <w:sz w:val="20"/>
      <w:szCs w:val="20"/>
      <w:lang w:val="es-ES" w:eastAsia="es-ES"/>
    </w:rPr>
  </w:style>
  <w:style w:type="character" w:customStyle="1" w:styleId="HTMLconformatoprevioCar">
    <w:name w:val="HTML con formato previo Car"/>
    <w:link w:val="HTMLconformatoprevio"/>
    <w:rsid w:val="00F373C8"/>
    <w:rPr>
      <w:rFonts w:ascii="Arial Unicode MS" w:eastAsia="Arial Unicode MS" w:hAnsi="Arial Unicode MS" w:cs="Arial Unicode MS"/>
      <w:lang w:val="es-ES" w:eastAsia="es-ES"/>
    </w:rPr>
  </w:style>
  <w:style w:type="character" w:customStyle="1" w:styleId="apple-converted-space">
    <w:name w:val="apple-converted-space"/>
    <w:rsid w:val="00CA7398"/>
  </w:style>
  <w:style w:type="paragraph" w:styleId="Prrafodelista">
    <w:name w:val="List Paragraph"/>
    <w:basedOn w:val="Normal"/>
    <w:uiPriority w:val="34"/>
    <w:qFormat/>
    <w:rsid w:val="00FC3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abeto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1799</CharactersWithSpaces>
  <SharedDoc>false</SharedDoc>
  <HLinks>
    <vt:vector size="6" baseType="variant">
      <vt:variant>
        <vt:i4>3014673</vt:i4>
      </vt:variant>
      <vt:variant>
        <vt:i4>0</vt:i4>
      </vt:variant>
      <vt:variant>
        <vt:i4>0</vt:i4>
      </vt:variant>
      <vt:variant>
        <vt:i4>5</vt:i4>
      </vt:variant>
      <vt:variant>
        <vt:lpwstr>mailto:fabeto99@gmail.com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CG</dc:creator>
  <cp:lastModifiedBy>ProBook</cp:lastModifiedBy>
  <cp:revision>4</cp:revision>
  <cp:lastPrinted>2012-01-30T11:23:00Z</cp:lastPrinted>
  <dcterms:created xsi:type="dcterms:W3CDTF">2018-02-06T01:03:00Z</dcterms:created>
  <dcterms:modified xsi:type="dcterms:W3CDTF">2018-02-06T01:03:00Z</dcterms:modified>
</cp:coreProperties>
</file>