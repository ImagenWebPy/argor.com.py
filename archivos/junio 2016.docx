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A8" w:rsidRDefault="009842A8" w:rsidP="00E7210E">
      <w:pPr>
        <w:spacing w:line="276" w:lineRule="auto"/>
      </w:pPr>
    </w:p>
    <w:p w:rsidR="009842A8" w:rsidRDefault="006A1782" w:rsidP="00E7210E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310" cy="10692130"/>
                <wp:effectExtent l="0" t="0" r="254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14B" w:rsidRDefault="0021414B">
                            <w:pPr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</w:rPr>
                            </w:pPr>
                            <w:r w:rsidRPr="00FE0FC0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</w:rPr>
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</w:t>
                            </w:r>
                          </w:p>
                          <w:p w:rsidR="0021414B" w:rsidRDefault="0021414B">
                            <w:pPr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</w:rPr>
                            </w:pPr>
                          </w:p>
                          <w:p w:rsidR="0021414B" w:rsidRPr="00FE0FC0" w:rsidRDefault="0021414B">
                            <w:pPr>
                              <w:rPr>
                                <w:rFonts w:ascii="Cambria" w:hAnsi="Cambria"/>
                                <w:color w:val="E6EED5"/>
                                <w:sz w:val="96"/>
                                <w:szCs w:val="96"/>
                              </w:rPr>
                            </w:pPr>
                            <w:r w:rsidRPr="00FE0FC0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</w:rPr>
                              <w:t>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</w:r>
                            <w:r w:rsidRPr="00FE0FC0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u w:val="single"/>
                              </w:rPr>
                              <w:t>xcvbnmqwertyuiopasdfghjklzxcvbnmqw</w:t>
                            </w:r>
                            <w:r w:rsidRPr="00FE0FC0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595.3pt;height:841.9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bThAIAAAg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" o:allowincell="f" stroked="f">
                <v:textbox>
                  <w:txbxContent>
                    <w:p w:rsidR="0021414B" w:rsidRDefault="0021414B">
                      <w:pPr>
                        <w:rPr>
                          <w:rFonts w:ascii="Cambria" w:hAnsi="Cambria"/>
                          <w:color w:val="E6EED5"/>
                          <w:sz w:val="72"/>
                          <w:szCs w:val="72"/>
                        </w:rPr>
                      </w:pPr>
                      <w:r w:rsidRPr="00FE0FC0">
                        <w:rPr>
                          <w:rFonts w:ascii="Cambria" w:hAnsi="Cambria"/>
                          <w:color w:val="E6EED5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</w:t>
                      </w:r>
                    </w:p>
                    <w:p w:rsidR="0021414B" w:rsidRDefault="0021414B">
                      <w:pPr>
                        <w:rPr>
                          <w:rFonts w:ascii="Cambria" w:hAnsi="Cambria"/>
                          <w:color w:val="E6EED5"/>
                          <w:sz w:val="72"/>
                          <w:szCs w:val="72"/>
                        </w:rPr>
                      </w:pPr>
                    </w:p>
                    <w:p w:rsidR="0021414B" w:rsidRPr="00FE0FC0" w:rsidRDefault="0021414B">
                      <w:pPr>
                        <w:rPr>
                          <w:rFonts w:ascii="Cambria" w:hAnsi="Cambria"/>
                          <w:color w:val="E6EED5"/>
                          <w:sz w:val="96"/>
                          <w:szCs w:val="96"/>
                        </w:rPr>
                      </w:pPr>
                      <w:r w:rsidRPr="00FE0FC0">
                        <w:rPr>
                          <w:rFonts w:ascii="Cambria" w:hAnsi="Cambria"/>
                          <w:color w:val="E6EED5"/>
                          <w:sz w:val="72"/>
                          <w:szCs w:val="72"/>
                        </w:rPr>
                        <w:t>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FE0FC0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Pr="00FE0FC0">
                        <w:rPr>
                          <w:rFonts w:ascii="Cambria" w:hAnsi="Cambria"/>
                          <w:color w:val="E6EED5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842A8" w:rsidRDefault="009842A8" w:rsidP="00E7210E">
      <w:pPr>
        <w:spacing w:line="276" w:lineRule="auto"/>
      </w:pPr>
    </w:p>
    <w:tbl>
      <w:tblPr>
        <w:tblpPr w:leftFromText="141" w:rightFromText="141" w:vertAnchor="text" w:horzAnchor="margin" w:tblpXSpec="center" w:tblpY="3703"/>
        <w:tblW w:w="3613" w:type="pct"/>
        <w:tblBorders>
          <w:top w:val="thinThickSmallGap" w:sz="36" w:space="0" w:color="4F6228"/>
          <w:left w:val="thinThickSmallGap" w:sz="36" w:space="0" w:color="4F6228"/>
          <w:bottom w:val="thickThinSmallGap" w:sz="36" w:space="0" w:color="4F6228"/>
          <w:right w:val="thickThinSmallGap" w:sz="36" w:space="0" w:color="4F6228"/>
          <w:insideH w:val="single" w:sz="6" w:space="0" w:color="4F6228"/>
          <w:insideV w:val="single" w:sz="6" w:space="0" w:color="4F6228"/>
        </w:tblBorders>
        <w:tblLook w:val="00A0" w:firstRow="1" w:lastRow="0" w:firstColumn="1" w:lastColumn="0" w:noHBand="0" w:noVBand="0"/>
      </w:tblPr>
      <w:tblGrid>
        <w:gridCol w:w="6301"/>
      </w:tblGrid>
      <w:tr w:rsidR="009842A8">
        <w:trPr>
          <w:trHeight w:val="4062"/>
        </w:trPr>
        <w:tc>
          <w:tcPr>
            <w:tcW w:w="5000" w:type="pct"/>
            <w:tcBorders>
              <w:top w:val="thinThickSmallGap" w:sz="36" w:space="0" w:color="4F6228"/>
              <w:bottom w:val="thickThinSmallGap" w:sz="36" w:space="0" w:color="4F6228"/>
            </w:tcBorders>
            <w:shd w:val="clear" w:color="auto" w:fill="FFFFFF"/>
            <w:vAlign w:val="center"/>
          </w:tcPr>
          <w:p w:rsidR="009842A8" w:rsidRDefault="009842A8" w:rsidP="007352AB">
            <w:pPr>
              <w:pStyle w:val="Sinespaciado"/>
              <w:spacing w:line="276" w:lineRule="auto"/>
              <w:jc w:val="center"/>
              <w:rPr>
                <w:rFonts w:ascii="Cambria" w:hAnsi="Cambria"/>
                <w:b/>
                <w:sz w:val="52"/>
                <w:szCs w:val="40"/>
              </w:rPr>
            </w:pPr>
          </w:p>
          <w:p w:rsidR="00CF4932" w:rsidRPr="0081443E" w:rsidRDefault="00E60A7C" w:rsidP="00CF4932">
            <w:pPr>
              <w:pStyle w:val="Sinespaciado1"/>
              <w:spacing w:line="276" w:lineRule="auto"/>
              <w:jc w:val="center"/>
              <w:rPr>
                <w:rFonts w:ascii="Brush Script MT" w:eastAsia="Arial Unicode MS" w:hAnsi="Brush Script MT" w:cs="Arial Unicode MS"/>
                <w:sz w:val="28"/>
                <w:szCs w:val="28"/>
              </w:rPr>
            </w:pPr>
            <w:r>
              <w:rPr>
                <w:rFonts w:ascii="Brush Script MT" w:hAnsi="Brush Script MT"/>
                <w:b/>
                <w:sz w:val="96"/>
                <w:szCs w:val="32"/>
              </w:rPr>
              <w:t>Nat</w:t>
            </w:r>
            <w:r w:rsidR="00216AAD">
              <w:rPr>
                <w:rFonts w:ascii="Brush Script MT" w:hAnsi="Brush Script MT"/>
                <w:b/>
                <w:sz w:val="96"/>
                <w:szCs w:val="32"/>
              </w:rPr>
              <w:t>h</w:t>
            </w:r>
            <w:r>
              <w:rPr>
                <w:rFonts w:ascii="Brush Script MT" w:hAnsi="Brush Script MT"/>
                <w:b/>
                <w:sz w:val="96"/>
                <w:szCs w:val="32"/>
              </w:rPr>
              <w:t>alia Larroza</w:t>
            </w:r>
          </w:p>
          <w:p w:rsidR="00CF4932" w:rsidRDefault="00CF4932" w:rsidP="00CF4932">
            <w:pPr>
              <w:pStyle w:val="Sinespaciado1"/>
              <w:spacing w:line="276" w:lineRule="auto"/>
              <w:jc w:val="center"/>
            </w:pPr>
          </w:p>
          <w:p w:rsidR="009842A8" w:rsidRDefault="009842A8" w:rsidP="007352AB">
            <w:pPr>
              <w:pStyle w:val="Sinespaciado"/>
              <w:spacing w:line="276" w:lineRule="auto"/>
              <w:jc w:val="center"/>
            </w:pPr>
          </w:p>
        </w:tc>
      </w:tr>
    </w:tbl>
    <w:p w:rsidR="009842A8" w:rsidRDefault="009842A8" w:rsidP="00E7210E">
      <w:pPr>
        <w:spacing w:line="276" w:lineRule="auto"/>
      </w:pPr>
    </w:p>
    <w:p w:rsidR="007F488C" w:rsidRPr="007F488C" w:rsidRDefault="009842A8" w:rsidP="007F488C">
      <w:pPr>
        <w:pStyle w:val="Ttulo"/>
        <w:spacing w:line="276" w:lineRule="auto"/>
        <w:rPr>
          <w:rFonts w:ascii="Arial Narrow" w:hAnsi="Arial Narrow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  <w:u w:val="single"/>
        </w:rPr>
        <w:br w:type="page"/>
      </w:r>
    </w:p>
    <w:p w:rsidR="00CF4932" w:rsidRDefault="008E5C2D" w:rsidP="008E5C2D">
      <w:pPr>
        <w:pStyle w:val="Ttulo"/>
        <w:pageBreakBefore/>
        <w:spacing w:line="276" w:lineRule="auto"/>
        <w:jc w:val="right"/>
        <w:rPr>
          <w:rFonts w:ascii="Arial Narrow" w:hAnsi="Arial Narrow"/>
          <w:sz w:val="32"/>
          <w:szCs w:val="32"/>
          <w:u w:val="single"/>
        </w:rPr>
      </w:pPr>
      <w:r w:rsidRPr="008E5C2D">
        <w:rPr>
          <w:rFonts w:ascii="Arial Narrow" w:hAnsi="Arial Narrow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752475" cy="933450"/>
            <wp:effectExtent l="0" t="0" r="9525" b="0"/>
            <wp:docPr id="5" name="Imagen 5" descr="C:\Users\NATALIA\Downloads\13767136_1113927295332839_322389168948104346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A\Downloads\13767136_1113927295332839_3223891689481043469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" b="5039"/>
                    <a:stretch/>
                  </pic:blipFill>
                  <pic:spPr bwMode="auto">
                    <a:xfrm>
                      <a:off x="0" y="0"/>
                      <a:ext cx="758080" cy="9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32" w:rsidRDefault="00CF4932" w:rsidP="00CF4932">
      <w:pPr>
        <w:pStyle w:val="Subttulo"/>
        <w:shd w:val="clear" w:color="auto" w:fill="C2D69B"/>
        <w:rPr>
          <w:rFonts w:ascii="Century Gothic" w:hAnsi="Century Gothic"/>
          <w:sz w:val="22"/>
        </w:rPr>
      </w:pPr>
      <w:r>
        <w:rPr>
          <w:rFonts w:ascii="Arial Black" w:hAnsi="Arial Black"/>
          <w:b w:val="0"/>
          <w:sz w:val="28"/>
        </w:rPr>
        <w:t>DATOS PERSONALES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</w:p>
    <w:p w:rsidR="00A6759A" w:rsidRPr="00216AAD" w:rsidRDefault="00CF4932" w:rsidP="00A6759A">
      <w:pPr>
        <w:rPr>
          <w:rFonts w:ascii="Century Gothic" w:hAnsi="Century Gothic"/>
        </w:rPr>
      </w:pPr>
      <w:r w:rsidRPr="00216AAD">
        <w:rPr>
          <w:rFonts w:ascii="Century Gothic" w:hAnsi="Century Gothic"/>
          <w:sz w:val="22"/>
        </w:rPr>
        <w:t>NOMBRES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</w:r>
      <w:r w:rsidR="00A6759A" w:rsidRPr="00216AAD">
        <w:rPr>
          <w:rFonts w:ascii="Century Gothic" w:hAnsi="Century Gothic"/>
          <w:b/>
        </w:rPr>
        <w:t>NAT</w:t>
      </w:r>
      <w:r w:rsidR="00216AAD" w:rsidRPr="00216AAD">
        <w:rPr>
          <w:rFonts w:ascii="Century Gothic" w:hAnsi="Century Gothic"/>
          <w:b/>
        </w:rPr>
        <w:t>H</w:t>
      </w:r>
      <w:r w:rsidR="00470FB1">
        <w:rPr>
          <w:rFonts w:ascii="Century Gothic" w:hAnsi="Century Gothic"/>
          <w:b/>
        </w:rPr>
        <w:t>ALIA ELIZ</w:t>
      </w:r>
      <w:r w:rsidR="00A6759A" w:rsidRPr="00216AAD">
        <w:rPr>
          <w:rFonts w:ascii="Century Gothic" w:hAnsi="Century Gothic"/>
          <w:b/>
        </w:rPr>
        <w:t>ABETH</w:t>
      </w:r>
    </w:p>
    <w:p w:rsidR="00371ACC" w:rsidRPr="00216AAD" w:rsidRDefault="00CF4932" w:rsidP="00CF4932">
      <w:pPr>
        <w:rPr>
          <w:rFonts w:ascii="Century Gothic" w:hAnsi="Century Gothic"/>
          <w:b/>
          <w:sz w:val="22"/>
        </w:rPr>
      </w:pPr>
      <w:r w:rsidRPr="00216AAD">
        <w:rPr>
          <w:rFonts w:ascii="Century Gothic" w:hAnsi="Century Gothic"/>
          <w:sz w:val="22"/>
        </w:rPr>
        <w:t>APELLIDOS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  <w:b/>
        </w:rPr>
        <w:t>ORTIZ LARROZA</w:t>
      </w:r>
      <w:r w:rsidR="00470FB1">
        <w:rPr>
          <w:rFonts w:ascii="Century Gothic" w:hAnsi="Century Gothic"/>
          <w:b/>
        </w:rPr>
        <w:t xml:space="preserve"> 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NACIONALIDAD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  <w:t>Paraguaya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ESTADO CIVIL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  <w:t>Soltera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FECHA DE NACIMIENTO</w:t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  <w:sz w:val="22"/>
        </w:rPr>
        <w:t>07 de enero de 1998</w:t>
      </w:r>
      <w:r w:rsidRPr="00216AAD">
        <w:rPr>
          <w:rFonts w:ascii="Century Gothic" w:hAnsi="Century Gothic"/>
          <w:sz w:val="22"/>
        </w:rPr>
        <w:t xml:space="preserve"> 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LUGAR DE NACIMIENTO</w:t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  <w:t>Asunción.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CEDULA DE IDENTIDAD Nº</w:t>
      </w:r>
      <w:r w:rsidRPr="00216AAD">
        <w:rPr>
          <w:rFonts w:ascii="Century Gothic" w:hAnsi="Century Gothic"/>
          <w:sz w:val="22"/>
        </w:rPr>
        <w:tab/>
        <w:t xml:space="preserve">:  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  <w:sz w:val="22"/>
        </w:rPr>
        <w:t>4.645.276</w:t>
      </w:r>
      <w:r w:rsidRPr="00216AAD">
        <w:rPr>
          <w:rFonts w:ascii="Century Gothic" w:hAnsi="Century Gothic"/>
          <w:sz w:val="22"/>
        </w:rPr>
        <w:t>.</w:t>
      </w:r>
    </w:p>
    <w:p w:rsidR="00E60A7C" w:rsidRPr="00216AAD" w:rsidRDefault="00CF4932" w:rsidP="00CF4932">
      <w:pPr>
        <w:rPr>
          <w:rFonts w:ascii="Century Gothic" w:hAnsi="Century Gothic"/>
        </w:rPr>
      </w:pPr>
      <w:r w:rsidRPr="00216AAD">
        <w:rPr>
          <w:rFonts w:ascii="Century Gothic" w:hAnsi="Century Gothic"/>
          <w:sz w:val="22"/>
        </w:rPr>
        <w:t>DIRECCIÓN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>: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</w:rPr>
        <w:t xml:space="preserve">Dr. José Gaspar Rodríguez de Francia 437 </w:t>
      </w:r>
    </w:p>
    <w:p w:rsidR="00E60A7C" w:rsidRPr="00216AAD" w:rsidRDefault="00E60A7C" w:rsidP="00E60A7C">
      <w:pPr>
        <w:ind w:left="2832" w:firstLine="708"/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</w:rPr>
        <w:t>c/ Julia Miranda Cueto</w:t>
      </w:r>
      <w:r w:rsidRPr="00216AAD">
        <w:rPr>
          <w:rFonts w:ascii="Century Gothic" w:hAnsi="Century Gothic"/>
          <w:sz w:val="22"/>
        </w:rPr>
        <w:t xml:space="preserve"> </w:t>
      </w:r>
    </w:p>
    <w:p w:rsidR="00E60A7C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REGISTRO CONDUCIR Nº</w:t>
      </w:r>
      <w:r w:rsidRPr="00216AAD">
        <w:rPr>
          <w:rFonts w:ascii="Century Gothic" w:hAnsi="Century Gothic"/>
          <w:sz w:val="22"/>
        </w:rPr>
        <w:tab/>
        <w:t xml:space="preserve">: 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  <w:sz w:val="22"/>
        </w:rPr>
        <w:t>28412888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>Municipio Fdo. De la Mora.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CELULAR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 xml:space="preserve">:        </w:t>
      </w:r>
      <w:r w:rsidR="00216AAD">
        <w:rPr>
          <w:rFonts w:ascii="Century Gothic" w:hAnsi="Century Gothic"/>
          <w:sz w:val="22"/>
        </w:rPr>
        <w:t xml:space="preserve"> </w:t>
      </w:r>
      <w:r w:rsidR="00E60A7C" w:rsidRPr="00216AAD">
        <w:rPr>
          <w:rFonts w:ascii="Century Gothic" w:hAnsi="Century Gothic"/>
        </w:rPr>
        <w:t>(0981) 836-863</w:t>
      </w:r>
    </w:p>
    <w:p w:rsidR="00E60A7C" w:rsidRPr="00216AAD" w:rsidRDefault="00CF4932" w:rsidP="00CF4932">
      <w:pPr>
        <w:rPr>
          <w:rFonts w:ascii="Century Gothic" w:hAnsi="Century Gothic"/>
        </w:rPr>
      </w:pPr>
      <w:r w:rsidRPr="00216AAD">
        <w:rPr>
          <w:rFonts w:ascii="Century Gothic" w:hAnsi="Century Gothic"/>
          <w:sz w:val="22"/>
        </w:rPr>
        <w:t>CORREO</w:t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  <w:t>:</w:t>
      </w:r>
      <w:r w:rsidRPr="00216AAD">
        <w:rPr>
          <w:rFonts w:ascii="Century Gothic" w:hAnsi="Century Gothic"/>
          <w:sz w:val="22"/>
        </w:rPr>
        <w:tab/>
      </w:r>
      <w:r w:rsidR="00E60A7C" w:rsidRPr="00216AAD">
        <w:rPr>
          <w:rFonts w:ascii="Century Gothic" w:hAnsi="Century Gothic"/>
          <w:color w:val="000000"/>
        </w:rPr>
        <w:t>ortizlarroza98@gmail.com</w:t>
      </w:r>
    </w:p>
    <w:p w:rsidR="007240F9" w:rsidRPr="00216AAD" w:rsidRDefault="007240F9" w:rsidP="00CF4932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  <w:r w:rsidRPr="00216AAD">
        <w:rPr>
          <w:rFonts w:ascii="Century Gothic" w:hAnsi="Century Gothic"/>
          <w:sz w:val="22"/>
        </w:rPr>
        <w:tab/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CF4932" w:rsidRDefault="00CF4932" w:rsidP="00CF4932">
      <w:pPr>
        <w:pStyle w:val="Ttulo1"/>
        <w:shd w:val="clear" w:color="auto" w:fill="C2D69B"/>
        <w:jc w:val="center"/>
        <w:rPr>
          <w:rFonts w:ascii="Century Gothic" w:hAnsi="Century Gothic"/>
          <w:sz w:val="22"/>
        </w:rPr>
      </w:pPr>
      <w:r>
        <w:rPr>
          <w:rFonts w:ascii="Arial Black" w:hAnsi="Arial Black"/>
          <w:b w:val="0"/>
          <w:sz w:val="28"/>
        </w:rPr>
        <w:t>ESTUDIOS CURSADOS</w:t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CF4932" w:rsidRDefault="00CF4932" w:rsidP="00CF4932">
      <w:pPr>
        <w:pStyle w:val="Ttulo6"/>
        <w:numPr>
          <w:ilvl w:val="5"/>
          <w:numId w:val="0"/>
        </w:numPr>
        <w:tabs>
          <w:tab w:val="num" w:pos="1152"/>
        </w:tabs>
        <w:suppressAutoHyphens/>
        <w:spacing w:before="0" w:after="0"/>
        <w:ind w:left="1152" w:hanging="1152"/>
        <w:rPr>
          <w:b w:val="0"/>
        </w:rPr>
      </w:pPr>
      <w:r>
        <w:rPr>
          <w:sz w:val="24"/>
          <w:szCs w:val="24"/>
          <w:u w:val="single"/>
        </w:rPr>
        <w:t xml:space="preserve">PRIMARIOS  </w:t>
      </w:r>
    </w:p>
    <w:p w:rsidR="00851B03" w:rsidRPr="00216AAD" w:rsidRDefault="00851B03" w:rsidP="00851B03">
      <w:pPr>
        <w:pStyle w:val="Ttulo2"/>
        <w:numPr>
          <w:ilvl w:val="1"/>
          <w:numId w:val="0"/>
        </w:numPr>
        <w:tabs>
          <w:tab w:val="num" w:pos="576"/>
        </w:tabs>
        <w:suppressAutoHyphens/>
        <w:spacing w:before="0" w:after="0"/>
        <w:ind w:left="576" w:hanging="576"/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b w:val="0"/>
          <w:sz w:val="22"/>
          <w:szCs w:val="22"/>
        </w:rPr>
        <w:t>Concluidos</w:t>
      </w:r>
    </w:p>
    <w:p w:rsidR="00851B03" w:rsidRPr="00216AAD" w:rsidRDefault="00851B03" w:rsidP="00851B03">
      <w:pPr>
        <w:rPr>
          <w:rFonts w:ascii="Century Gothic" w:hAnsi="Century Gothic"/>
        </w:rPr>
      </w:pPr>
      <w:r w:rsidRPr="00216AAD">
        <w:rPr>
          <w:rFonts w:ascii="Century Gothic" w:hAnsi="Century Gothic"/>
        </w:rPr>
        <w:t>Colegio Apostólico San José</w:t>
      </w:r>
    </w:p>
    <w:p w:rsidR="00CF4932" w:rsidRPr="00216AAD" w:rsidRDefault="00851B03" w:rsidP="00851B03">
      <w:p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</w:rPr>
        <w:t>2003-200</w:t>
      </w:r>
      <w:r w:rsidR="009027D5">
        <w:rPr>
          <w:rFonts w:ascii="Century Gothic" w:hAnsi="Century Gothic"/>
        </w:rPr>
        <w:t>9</w:t>
      </w:r>
    </w:p>
    <w:p w:rsidR="00CF4932" w:rsidRPr="00216AAD" w:rsidRDefault="00CF4932" w:rsidP="00CF4932">
      <w:pPr>
        <w:rPr>
          <w:rFonts w:ascii="Century Gothic" w:hAnsi="Century Gothic"/>
          <w:sz w:val="22"/>
        </w:rPr>
      </w:pPr>
    </w:p>
    <w:p w:rsidR="00CF4932" w:rsidRPr="00216AAD" w:rsidRDefault="00CF4932" w:rsidP="00CF4932">
      <w:pPr>
        <w:pStyle w:val="Ttulo6"/>
        <w:numPr>
          <w:ilvl w:val="5"/>
          <w:numId w:val="0"/>
        </w:numPr>
        <w:tabs>
          <w:tab w:val="num" w:pos="1152"/>
        </w:tabs>
        <w:suppressAutoHyphens/>
        <w:spacing w:before="0" w:after="0"/>
        <w:ind w:left="1152" w:hanging="1152"/>
        <w:rPr>
          <w:rFonts w:ascii="Century Gothic" w:hAnsi="Century Gothic"/>
          <w:b w:val="0"/>
        </w:rPr>
      </w:pPr>
      <w:r w:rsidRPr="00216AAD">
        <w:rPr>
          <w:rFonts w:ascii="Century Gothic" w:hAnsi="Century Gothic"/>
          <w:sz w:val="24"/>
          <w:szCs w:val="24"/>
          <w:u w:val="single"/>
        </w:rPr>
        <w:t>SECUNDARIOS</w:t>
      </w:r>
    </w:p>
    <w:p w:rsidR="00CF4932" w:rsidRPr="00216AAD" w:rsidRDefault="00CF4932" w:rsidP="00CF4932">
      <w:pPr>
        <w:pStyle w:val="Ttulo2"/>
        <w:numPr>
          <w:ilvl w:val="1"/>
          <w:numId w:val="0"/>
        </w:numPr>
        <w:tabs>
          <w:tab w:val="num" w:pos="576"/>
        </w:tabs>
        <w:suppressAutoHyphens/>
        <w:spacing w:before="0" w:after="0"/>
        <w:ind w:left="576" w:hanging="576"/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b w:val="0"/>
          <w:sz w:val="22"/>
          <w:szCs w:val="22"/>
        </w:rPr>
        <w:t>Concluidos</w:t>
      </w:r>
    </w:p>
    <w:p w:rsidR="00851B03" w:rsidRPr="00216AAD" w:rsidRDefault="00851B03" w:rsidP="00851B03">
      <w:pPr>
        <w:rPr>
          <w:rFonts w:ascii="Century Gothic" w:hAnsi="Century Gothic"/>
        </w:rPr>
      </w:pPr>
      <w:r w:rsidRPr="00216AAD">
        <w:rPr>
          <w:rFonts w:ascii="Century Gothic" w:hAnsi="Century Gothic"/>
        </w:rPr>
        <w:t>Colegio Apostólico San José</w:t>
      </w:r>
    </w:p>
    <w:p w:rsidR="00851B03" w:rsidRPr="00216AAD" w:rsidRDefault="00851B03" w:rsidP="00851B03">
      <w:pPr>
        <w:rPr>
          <w:rFonts w:ascii="Century Gothic" w:hAnsi="Century Gothic"/>
        </w:rPr>
      </w:pPr>
      <w:r w:rsidRPr="00216AAD">
        <w:rPr>
          <w:rFonts w:ascii="Century Gothic" w:hAnsi="Century Gothic"/>
        </w:rPr>
        <w:t>1er.- 3er Curso</w:t>
      </w:r>
    </w:p>
    <w:p w:rsidR="00851B03" w:rsidRPr="00216AAD" w:rsidRDefault="00851B03" w:rsidP="00851B03">
      <w:pPr>
        <w:spacing w:line="276" w:lineRule="auto"/>
        <w:rPr>
          <w:rFonts w:ascii="Century Gothic" w:hAnsi="Century Gothic"/>
        </w:rPr>
      </w:pPr>
      <w:r w:rsidRPr="00216AAD">
        <w:rPr>
          <w:rFonts w:ascii="Century Gothic" w:hAnsi="Century Gothic"/>
        </w:rPr>
        <w:t>2013-2015</w:t>
      </w:r>
    </w:p>
    <w:p w:rsidR="00CF4932" w:rsidRPr="00216AAD" w:rsidRDefault="00CF4932" w:rsidP="00851B03">
      <w:pPr>
        <w:rPr>
          <w:rFonts w:ascii="Century Gothic" w:hAnsi="Century Gothic"/>
          <w:u w:val="single"/>
        </w:rPr>
      </w:pPr>
      <w:r w:rsidRPr="00216AAD">
        <w:rPr>
          <w:rFonts w:ascii="Century Gothic" w:hAnsi="Century Gothic"/>
          <w:sz w:val="22"/>
        </w:rPr>
        <w:t xml:space="preserve">TITULO OBTENIDO: </w:t>
      </w:r>
      <w:r w:rsidRPr="00216AAD">
        <w:rPr>
          <w:rFonts w:ascii="Century Gothic" w:hAnsi="Century Gothic"/>
          <w:b/>
          <w:sz w:val="22"/>
        </w:rPr>
        <w:t>“</w:t>
      </w:r>
      <w:r w:rsidR="00851B03" w:rsidRPr="00216AAD">
        <w:rPr>
          <w:rFonts w:ascii="Century Gothic" w:hAnsi="Century Gothic"/>
          <w:b/>
        </w:rPr>
        <w:t>Bachiller Técnico en Contabilidad</w:t>
      </w:r>
      <w:r w:rsidRPr="00216AAD">
        <w:rPr>
          <w:rFonts w:ascii="Century Gothic" w:hAnsi="Century Gothic"/>
          <w:b/>
          <w:sz w:val="22"/>
        </w:rPr>
        <w:t>”</w:t>
      </w:r>
    </w:p>
    <w:p w:rsidR="00CF4932" w:rsidRPr="00216AAD" w:rsidRDefault="00CF4932" w:rsidP="00CF4932">
      <w:pPr>
        <w:pStyle w:val="Ttulo6"/>
        <w:numPr>
          <w:ilvl w:val="5"/>
          <w:numId w:val="0"/>
        </w:numPr>
        <w:tabs>
          <w:tab w:val="num" w:pos="1152"/>
        </w:tabs>
        <w:suppressAutoHyphens/>
        <w:spacing w:line="276" w:lineRule="auto"/>
        <w:ind w:left="1152" w:hanging="1152"/>
        <w:rPr>
          <w:rFonts w:ascii="Century Gothic" w:hAnsi="Century Gothic"/>
          <w:b w:val="0"/>
        </w:rPr>
      </w:pPr>
      <w:r w:rsidRPr="00216AAD">
        <w:rPr>
          <w:rFonts w:ascii="Century Gothic" w:hAnsi="Century Gothic"/>
          <w:sz w:val="24"/>
          <w:szCs w:val="24"/>
          <w:u w:val="single"/>
        </w:rPr>
        <w:t>UNIVERSITARIOS</w:t>
      </w:r>
    </w:p>
    <w:p w:rsidR="00CF4932" w:rsidRPr="00216AAD" w:rsidRDefault="00851B03" w:rsidP="00CF4932">
      <w:pPr>
        <w:pStyle w:val="Ttulo2"/>
        <w:numPr>
          <w:ilvl w:val="1"/>
          <w:numId w:val="0"/>
        </w:numPr>
        <w:tabs>
          <w:tab w:val="num" w:pos="576"/>
        </w:tabs>
        <w:suppressAutoHyphens/>
        <w:spacing w:before="0" w:after="0"/>
        <w:ind w:left="576" w:hanging="576"/>
        <w:rPr>
          <w:rFonts w:ascii="Century Gothic" w:hAnsi="Century Gothic"/>
          <w:sz w:val="22"/>
          <w:szCs w:val="22"/>
        </w:rPr>
      </w:pPr>
      <w:r w:rsidRPr="00216AAD">
        <w:rPr>
          <w:rFonts w:ascii="Century Gothic" w:hAnsi="Century Gothic"/>
          <w:b w:val="0"/>
          <w:sz w:val="22"/>
          <w:szCs w:val="22"/>
        </w:rPr>
        <w:t>Curso Actual</w:t>
      </w:r>
    </w:p>
    <w:p w:rsidR="00851B03" w:rsidRPr="00216AAD" w:rsidRDefault="00851B03" w:rsidP="00CF4932">
      <w:pPr>
        <w:pStyle w:val="Ttulo6"/>
        <w:numPr>
          <w:ilvl w:val="5"/>
          <w:numId w:val="0"/>
        </w:numPr>
        <w:tabs>
          <w:tab w:val="num" w:pos="1152"/>
        </w:tabs>
        <w:suppressAutoHyphens/>
        <w:spacing w:before="0" w:after="0"/>
        <w:ind w:left="1152" w:hanging="1152"/>
        <w:rPr>
          <w:rFonts w:ascii="Century Gothic" w:hAnsi="Century Gothic"/>
          <w:b w:val="0"/>
        </w:rPr>
      </w:pPr>
      <w:r w:rsidRPr="00216AAD">
        <w:rPr>
          <w:rFonts w:ascii="Century Gothic" w:hAnsi="Century Gothic"/>
          <w:b w:val="0"/>
        </w:rPr>
        <w:t xml:space="preserve">Cursillo probatorio Ciencias Económicas </w:t>
      </w:r>
    </w:p>
    <w:p w:rsidR="00CF4932" w:rsidRDefault="00CF4932" w:rsidP="00CF4932">
      <w:pPr>
        <w:pStyle w:val="Ttulo6"/>
        <w:numPr>
          <w:ilvl w:val="5"/>
          <w:numId w:val="0"/>
        </w:numPr>
        <w:tabs>
          <w:tab w:val="num" w:pos="1152"/>
        </w:tabs>
        <w:suppressAutoHyphens/>
        <w:spacing w:before="0" w:after="0"/>
        <w:ind w:left="1152" w:hanging="1152"/>
        <w:rPr>
          <w:rFonts w:ascii="Century Gothic" w:hAnsi="Century Gothic"/>
        </w:rPr>
      </w:pPr>
      <w:r>
        <w:rPr>
          <w:b w:val="0"/>
        </w:rPr>
        <w:t>UNIVERSIDAD NACIONAL DE ASUNCIÓN</w:t>
      </w:r>
    </w:p>
    <w:p w:rsidR="00CF4932" w:rsidRDefault="00851B03" w:rsidP="00CF4932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sz w:val="22"/>
        </w:rPr>
        <w:t>Carrera: Ciencias Contables</w:t>
      </w:r>
      <w:r w:rsidR="00CF4932">
        <w:rPr>
          <w:rFonts w:ascii="Century Gothic" w:hAnsi="Century Gothic"/>
          <w:sz w:val="22"/>
        </w:rPr>
        <w:t xml:space="preserve"> </w:t>
      </w:r>
    </w:p>
    <w:p w:rsidR="00275604" w:rsidRDefault="00275604" w:rsidP="00CF4932"/>
    <w:p w:rsidR="00275604" w:rsidRDefault="00275604" w:rsidP="00275604">
      <w:pPr>
        <w:pStyle w:val="Ttulo3"/>
        <w:numPr>
          <w:ilvl w:val="2"/>
          <w:numId w:val="0"/>
        </w:numPr>
        <w:shd w:val="clear" w:color="auto" w:fill="C2D69B"/>
        <w:tabs>
          <w:tab w:val="num" w:pos="720"/>
        </w:tabs>
        <w:suppressAutoHyphens/>
        <w:ind w:left="720" w:hanging="720"/>
        <w:jc w:val="center"/>
        <w:rPr>
          <w:rFonts w:ascii="Century Gothic" w:hAnsi="Century Gothic"/>
          <w:sz w:val="22"/>
        </w:rPr>
      </w:pPr>
      <w:r>
        <w:rPr>
          <w:rFonts w:ascii="Arial Black" w:hAnsi="Arial Black"/>
          <w:sz w:val="28"/>
        </w:rPr>
        <w:t>IDIOMAS</w:t>
      </w:r>
    </w:p>
    <w:p w:rsidR="00275604" w:rsidRDefault="00275604" w:rsidP="00275604">
      <w:pPr>
        <w:rPr>
          <w:rFonts w:ascii="Century Gothic" w:hAnsi="Century Gothic"/>
          <w:sz w:val="22"/>
        </w:rPr>
      </w:pPr>
    </w:p>
    <w:p w:rsidR="00851B03" w:rsidRPr="00216AAD" w:rsidRDefault="00851B03" w:rsidP="00851B03">
      <w:pPr>
        <w:numPr>
          <w:ilvl w:val="0"/>
          <w:numId w:val="39"/>
        </w:numPr>
        <w:rPr>
          <w:rFonts w:ascii="Century Gothic" w:hAnsi="Century Gothic"/>
          <w:sz w:val="22"/>
        </w:rPr>
      </w:pPr>
      <w:r w:rsidRPr="00216AAD">
        <w:rPr>
          <w:rFonts w:ascii="Century Gothic" w:hAnsi="Century Gothic"/>
          <w:sz w:val="22"/>
        </w:rPr>
        <w:t>Español y Guaraní</w:t>
      </w:r>
    </w:p>
    <w:p w:rsidR="00CF4932" w:rsidRDefault="00CF4932" w:rsidP="00CF4932">
      <w:pPr>
        <w:pStyle w:val="Ttulo3"/>
        <w:numPr>
          <w:ilvl w:val="2"/>
          <w:numId w:val="0"/>
        </w:numPr>
        <w:shd w:val="clear" w:color="auto" w:fill="C2D69B"/>
        <w:tabs>
          <w:tab w:val="num" w:pos="720"/>
        </w:tabs>
        <w:suppressAutoHyphens/>
        <w:ind w:left="720" w:hanging="720"/>
        <w:jc w:val="center"/>
        <w:rPr>
          <w:rFonts w:ascii="Century Gothic" w:hAnsi="Century Gothic"/>
          <w:sz w:val="22"/>
        </w:rPr>
      </w:pPr>
      <w:r>
        <w:rPr>
          <w:rFonts w:ascii="Arial Black" w:hAnsi="Arial Black"/>
          <w:sz w:val="28"/>
        </w:rPr>
        <w:lastRenderedPageBreak/>
        <w:t>OTROS ESTUDIOS</w:t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CF4932" w:rsidRDefault="00CF4932" w:rsidP="00CF4932">
      <w:pPr>
        <w:numPr>
          <w:ilvl w:val="0"/>
          <w:numId w:val="19"/>
        </w:numPr>
        <w:suppressAutoHyphens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OPERADOR DE COMPUTADORAS</w:t>
      </w:r>
    </w:p>
    <w:p w:rsidR="00851B03" w:rsidRPr="00851B03" w:rsidRDefault="00851B03" w:rsidP="00851B03">
      <w:pPr>
        <w:pStyle w:val="Prrafodelista"/>
        <w:numPr>
          <w:ilvl w:val="1"/>
          <w:numId w:val="19"/>
        </w:numPr>
        <w:rPr>
          <w:rFonts w:ascii="Century Gothic" w:hAnsi="Century Gothic"/>
        </w:rPr>
      </w:pPr>
      <w:r w:rsidRPr="00851B03">
        <w:rPr>
          <w:rFonts w:ascii="Century Gothic" w:hAnsi="Century Gothic"/>
        </w:rPr>
        <w:t>Nivel de Usuario: Sistema Operativo Windows 8</w:t>
      </w:r>
    </w:p>
    <w:p w:rsidR="00851B03" w:rsidRPr="00851B03" w:rsidRDefault="00851B03" w:rsidP="00851B03">
      <w:pPr>
        <w:pStyle w:val="Prrafodelista"/>
        <w:numPr>
          <w:ilvl w:val="1"/>
          <w:numId w:val="19"/>
        </w:numPr>
        <w:rPr>
          <w:rFonts w:ascii="Century Gothic" w:hAnsi="Century Gothic"/>
        </w:rPr>
      </w:pPr>
      <w:r w:rsidRPr="00851B03">
        <w:rPr>
          <w:rFonts w:ascii="Century Gothic" w:hAnsi="Century Gothic"/>
        </w:rPr>
        <w:t>Procesador de Textos: Word</w:t>
      </w:r>
    </w:p>
    <w:p w:rsidR="00851B03" w:rsidRPr="00851B03" w:rsidRDefault="00851B03" w:rsidP="00851B03">
      <w:pPr>
        <w:pStyle w:val="Prrafodelista"/>
        <w:numPr>
          <w:ilvl w:val="1"/>
          <w:numId w:val="19"/>
        </w:numPr>
        <w:rPr>
          <w:rFonts w:ascii="Century Gothic" w:hAnsi="Century Gothic"/>
        </w:rPr>
      </w:pPr>
      <w:r w:rsidRPr="00851B03">
        <w:rPr>
          <w:rFonts w:ascii="Century Gothic" w:hAnsi="Century Gothic"/>
        </w:rPr>
        <w:t>Hoja de Cálculo: Excel avanzado</w:t>
      </w:r>
    </w:p>
    <w:p w:rsidR="00851B03" w:rsidRPr="00851B03" w:rsidRDefault="00851B03" w:rsidP="00851B03">
      <w:pPr>
        <w:pStyle w:val="Prrafodelista"/>
        <w:numPr>
          <w:ilvl w:val="1"/>
          <w:numId w:val="19"/>
        </w:numPr>
        <w:rPr>
          <w:rFonts w:ascii="Century Gothic" w:hAnsi="Century Gothic"/>
        </w:rPr>
      </w:pPr>
      <w:r w:rsidRPr="00851B03">
        <w:rPr>
          <w:rFonts w:ascii="Century Gothic" w:hAnsi="Century Gothic"/>
        </w:rPr>
        <w:t>Programa de presentaciones: Power Point 2013</w:t>
      </w:r>
    </w:p>
    <w:p w:rsidR="00851B03" w:rsidRPr="00851B03" w:rsidRDefault="00851B03" w:rsidP="00851B03">
      <w:pPr>
        <w:pStyle w:val="Prrafodelista"/>
        <w:numPr>
          <w:ilvl w:val="1"/>
          <w:numId w:val="19"/>
        </w:numPr>
        <w:rPr>
          <w:rFonts w:ascii="Century Gothic" w:hAnsi="Century Gothic"/>
        </w:rPr>
      </w:pPr>
      <w:r w:rsidRPr="00851B03">
        <w:rPr>
          <w:rFonts w:ascii="Century Gothic" w:hAnsi="Century Gothic"/>
        </w:rPr>
        <w:t xml:space="preserve">Programa de comunicaciones: Internet, correo electrónico </w:t>
      </w:r>
    </w:p>
    <w:p w:rsidR="00CF4932" w:rsidRDefault="00CF4932" w:rsidP="00CF4932">
      <w:pPr>
        <w:pStyle w:val="Sangradetextonormal"/>
      </w:pPr>
    </w:p>
    <w:p w:rsidR="00CF4932" w:rsidRDefault="00CF4932" w:rsidP="00CF4932">
      <w:pPr>
        <w:pStyle w:val="Ttulo4"/>
        <w:numPr>
          <w:ilvl w:val="3"/>
          <w:numId w:val="0"/>
        </w:numPr>
        <w:shd w:val="clear" w:color="auto" w:fill="C2D69B"/>
        <w:tabs>
          <w:tab w:val="num" w:pos="864"/>
        </w:tabs>
        <w:suppressAutoHyphens/>
        <w:ind w:left="864" w:hanging="864"/>
        <w:jc w:val="center"/>
        <w:rPr>
          <w:rFonts w:ascii="Century Gothic" w:hAnsi="Century Gothic"/>
          <w:sz w:val="22"/>
        </w:rPr>
      </w:pPr>
      <w:r>
        <w:rPr>
          <w:rFonts w:ascii="Arial Black" w:hAnsi="Arial Black"/>
        </w:rPr>
        <w:t>OTROS CONOCIMIENTOS</w:t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CF4932" w:rsidRDefault="00851B03" w:rsidP="00CF4932">
      <w:pPr>
        <w:numPr>
          <w:ilvl w:val="0"/>
          <w:numId w:val="12"/>
        </w:numPr>
        <w:tabs>
          <w:tab w:val="clear" w:pos="0"/>
          <w:tab w:val="num" w:pos="360"/>
        </w:tabs>
        <w:suppressAutoHyphens/>
        <w:ind w:left="360" w:hanging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Conocimiento Generales de</w:t>
      </w:r>
    </w:p>
    <w:p w:rsidR="00CF4932" w:rsidRDefault="00CF4932" w:rsidP="00CF4932">
      <w:pPr>
        <w:pStyle w:val="Prrafodelista1"/>
        <w:numPr>
          <w:ilvl w:val="1"/>
          <w:numId w:val="12"/>
        </w:numPr>
        <w:tabs>
          <w:tab w:val="left" w:pos="283"/>
          <w:tab w:val="left" w:pos="360"/>
          <w:tab w:val="left" w:pos="1701"/>
          <w:tab w:val="left" w:pos="5670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  <w:lang w:val="es-PY"/>
        </w:rPr>
        <w:t xml:space="preserve">Sistemas Contables </w:t>
      </w:r>
      <w:r w:rsidR="00216AAD">
        <w:rPr>
          <w:rFonts w:ascii="Century Gothic" w:hAnsi="Century Gothic"/>
          <w:sz w:val="22"/>
          <w:szCs w:val="22"/>
          <w:lang w:val="es-PY"/>
        </w:rPr>
        <w:t>SISCON (sistema integrado</w:t>
      </w:r>
      <w:r w:rsidR="008C2039">
        <w:rPr>
          <w:rFonts w:ascii="Century Gothic" w:hAnsi="Century Gothic"/>
          <w:sz w:val="22"/>
          <w:szCs w:val="22"/>
          <w:lang w:val="es-PY"/>
        </w:rPr>
        <w:t>)</w:t>
      </w:r>
    </w:p>
    <w:p w:rsidR="00CF4932" w:rsidRDefault="00CF4932" w:rsidP="00CF4932">
      <w:pPr>
        <w:pStyle w:val="Prrafodelista1"/>
        <w:tabs>
          <w:tab w:val="left" w:pos="283"/>
          <w:tab w:val="left" w:pos="1701"/>
          <w:tab w:val="left" w:pos="5670"/>
        </w:tabs>
        <w:ind w:left="1080"/>
        <w:jc w:val="both"/>
        <w:rPr>
          <w:rFonts w:ascii="Century Gothic" w:hAnsi="Century Gothic"/>
          <w:sz w:val="22"/>
          <w:szCs w:val="22"/>
        </w:rPr>
      </w:pPr>
    </w:p>
    <w:p w:rsidR="008C2039" w:rsidRDefault="008C2039" w:rsidP="00275604">
      <w:pPr>
        <w:pStyle w:val="Prrafodelista1"/>
        <w:ind w:left="720"/>
        <w:rPr>
          <w:rFonts w:ascii="Arial Black" w:hAnsi="Arial Black"/>
          <w:sz w:val="28"/>
        </w:rPr>
      </w:pPr>
    </w:p>
    <w:p w:rsidR="00CF4932" w:rsidRDefault="000A2DBD" w:rsidP="000A2DBD">
      <w:pPr>
        <w:pStyle w:val="Ttulo9"/>
        <w:numPr>
          <w:ilvl w:val="8"/>
          <w:numId w:val="0"/>
        </w:numPr>
        <w:shd w:val="clear" w:color="auto" w:fill="C2D69B"/>
        <w:tabs>
          <w:tab w:val="num" w:pos="1584"/>
          <w:tab w:val="center" w:pos="4252"/>
          <w:tab w:val="right" w:pos="8504"/>
        </w:tabs>
        <w:suppressAutoHyphens/>
        <w:ind w:left="1584" w:hanging="1584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  <w:r>
        <w:rPr>
          <w:rFonts w:ascii="Arial Black" w:hAnsi="Arial Black"/>
          <w:sz w:val="28"/>
        </w:rPr>
        <w:tab/>
      </w:r>
      <w:r w:rsidR="00CF4932">
        <w:rPr>
          <w:rFonts w:ascii="Arial Black" w:hAnsi="Arial Black"/>
          <w:sz w:val="28"/>
        </w:rPr>
        <w:t>EXPERIENCIAS LABORALES</w:t>
      </w:r>
      <w:r>
        <w:rPr>
          <w:rFonts w:ascii="Arial Black" w:hAnsi="Arial Black"/>
          <w:sz w:val="28"/>
        </w:rPr>
        <w:tab/>
      </w:r>
    </w:p>
    <w:p w:rsidR="000A2DBD" w:rsidRDefault="000A2DBD" w:rsidP="000A2DBD"/>
    <w:p w:rsidR="00216AAD" w:rsidRPr="00216AAD" w:rsidRDefault="00216AAD" w:rsidP="008E7D48">
      <w:pPr>
        <w:suppressAutoHyphens/>
        <w:rPr>
          <w:rFonts w:ascii="Century Gothic" w:hAnsi="Century Gothic" w:cs="Arial Narrow"/>
          <w:sz w:val="23"/>
          <w:szCs w:val="23"/>
        </w:rPr>
      </w:pPr>
    </w:p>
    <w:p w:rsidR="00CF4932" w:rsidRDefault="00216AAD" w:rsidP="00CF4932">
      <w:pPr>
        <w:numPr>
          <w:ilvl w:val="0"/>
          <w:numId w:val="23"/>
        </w:numPr>
        <w:suppressAutoHyphens/>
        <w:rPr>
          <w:rFonts w:ascii="Century Gothic" w:hAnsi="Century Gothic" w:cs="Arial Narrow"/>
          <w:sz w:val="23"/>
          <w:szCs w:val="23"/>
        </w:rPr>
      </w:pPr>
      <w:r>
        <w:rPr>
          <w:rFonts w:ascii="Century Gothic" w:hAnsi="Century Gothic"/>
          <w:b/>
          <w:sz w:val="22"/>
        </w:rPr>
        <w:t>SERIVICIOS CONTABLES RC</w:t>
      </w:r>
      <w:r w:rsidR="00275604">
        <w:rPr>
          <w:rFonts w:ascii="Century Gothic" w:hAnsi="Century Gothic"/>
          <w:b/>
          <w:sz w:val="22"/>
        </w:rPr>
        <w:t xml:space="preserve"> </w:t>
      </w:r>
    </w:p>
    <w:p w:rsidR="00CF4932" w:rsidRDefault="00CF4932" w:rsidP="00CF4932">
      <w:pPr>
        <w:pStyle w:val="Prrafodelista1"/>
        <w:ind w:left="360"/>
        <w:rPr>
          <w:rFonts w:ascii="Century Gothic" w:hAnsi="Century Gothic"/>
          <w:i/>
          <w:sz w:val="22"/>
        </w:rPr>
      </w:pPr>
      <w:r>
        <w:rPr>
          <w:rFonts w:ascii="Century Gothic" w:hAnsi="Century Gothic" w:cs="Arial Narrow"/>
          <w:sz w:val="23"/>
          <w:szCs w:val="23"/>
        </w:rPr>
        <w:t>Cargo</w:t>
      </w:r>
      <w:r>
        <w:rPr>
          <w:rFonts w:ascii="Century Gothic" w:hAnsi="Century Gothic" w:cs="Arial Narrow"/>
          <w:b/>
          <w:sz w:val="23"/>
          <w:szCs w:val="23"/>
        </w:rPr>
        <w:t xml:space="preserve">:    </w:t>
      </w:r>
      <w:r w:rsidR="00216AAD">
        <w:rPr>
          <w:rFonts w:ascii="Century Gothic" w:hAnsi="Century Gothic" w:cs="Arial Narrow"/>
          <w:b/>
          <w:sz w:val="23"/>
          <w:szCs w:val="23"/>
        </w:rPr>
        <w:t>Auxiliar Contable</w:t>
      </w:r>
    </w:p>
    <w:p w:rsidR="00CF4932" w:rsidRDefault="00CF4932" w:rsidP="00CF4932">
      <w:pPr>
        <w:ind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i/>
          <w:sz w:val="22"/>
        </w:rPr>
        <w:t>Funciones</w:t>
      </w:r>
      <w:r>
        <w:rPr>
          <w:rFonts w:ascii="Century Gothic" w:hAnsi="Century Gothic"/>
          <w:sz w:val="22"/>
        </w:rPr>
        <w:t>:</w:t>
      </w:r>
    </w:p>
    <w:p w:rsidR="000A2DBD" w:rsidRDefault="00CF4932" w:rsidP="000A2DBD">
      <w:pPr>
        <w:numPr>
          <w:ilvl w:val="0"/>
          <w:numId w:val="27"/>
        </w:numPr>
        <w:suppressAutoHyphens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Registración de las documentaciones de Ventas</w:t>
      </w:r>
      <w:r w:rsidR="00851B03">
        <w:rPr>
          <w:rFonts w:ascii="Century Gothic" w:hAnsi="Century Gothic"/>
          <w:sz w:val="22"/>
        </w:rPr>
        <w:t xml:space="preserve"> - Compras en e</w:t>
      </w:r>
      <w:r>
        <w:rPr>
          <w:rFonts w:ascii="Century Gothic" w:hAnsi="Century Gothic"/>
          <w:sz w:val="22"/>
        </w:rPr>
        <w:t>l sistema contable.</w:t>
      </w:r>
    </w:p>
    <w:p w:rsidR="000A2DBD" w:rsidRPr="000A2DBD" w:rsidRDefault="000A2DBD" w:rsidP="000A2DBD">
      <w:pPr>
        <w:suppressAutoHyphens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Antigüedad: </w:t>
      </w:r>
      <w:r w:rsidR="008E5C2D">
        <w:rPr>
          <w:rFonts w:ascii="Century Gothic" w:hAnsi="Century Gothic"/>
          <w:sz w:val="22"/>
        </w:rPr>
        <w:t>Actual</w:t>
      </w:r>
    </w:p>
    <w:p w:rsidR="00CF4932" w:rsidRDefault="00CF4932" w:rsidP="00CF4932">
      <w:pPr>
        <w:ind w:left="1070"/>
        <w:rPr>
          <w:rFonts w:ascii="Century Gothic" w:hAnsi="Century Gothic"/>
          <w:sz w:val="22"/>
        </w:rPr>
      </w:pPr>
    </w:p>
    <w:p w:rsidR="00CF4932" w:rsidRDefault="00CF4932" w:rsidP="00CF4932">
      <w:pPr>
        <w:ind w:left="360"/>
        <w:rPr>
          <w:rFonts w:ascii="Arial" w:hAnsi="Arial"/>
          <w:sz w:val="22"/>
        </w:rPr>
      </w:pPr>
    </w:p>
    <w:p w:rsidR="00CF4932" w:rsidRDefault="00CF4932" w:rsidP="00CF4932">
      <w:pPr>
        <w:pStyle w:val="Ttulo6"/>
        <w:numPr>
          <w:ilvl w:val="5"/>
          <w:numId w:val="0"/>
        </w:numPr>
        <w:shd w:val="clear" w:color="auto" w:fill="C2D69B"/>
        <w:tabs>
          <w:tab w:val="num" w:pos="1152"/>
        </w:tabs>
        <w:suppressAutoHyphens/>
        <w:ind w:left="1152" w:hanging="1152"/>
        <w:jc w:val="center"/>
        <w:rPr>
          <w:rFonts w:ascii="Arial" w:hAnsi="Arial"/>
        </w:rPr>
      </w:pPr>
      <w:r>
        <w:rPr>
          <w:rFonts w:ascii="Arial Black" w:hAnsi="Arial Black"/>
          <w:b w:val="0"/>
          <w:sz w:val="28"/>
        </w:rPr>
        <w:t>OTRAS ACTIVIDADES</w:t>
      </w:r>
    </w:p>
    <w:p w:rsidR="00CF4932" w:rsidRDefault="00CF4932" w:rsidP="00CF4932">
      <w:pPr>
        <w:rPr>
          <w:rFonts w:ascii="Arial" w:hAnsi="Arial"/>
          <w:sz w:val="22"/>
        </w:rPr>
      </w:pPr>
    </w:p>
    <w:p w:rsidR="00CF4932" w:rsidRDefault="00216AAD" w:rsidP="00CF4932">
      <w:pPr>
        <w:numPr>
          <w:ilvl w:val="0"/>
          <w:numId w:val="16"/>
        </w:numPr>
        <w:suppressAutoHyphens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CENTRO DE ESTUDIANTES DEL COLEGIO APOSTOLICO SAN JOSE</w:t>
      </w:r>
    </w:p>
    <w:p w:rsidR="00CF4932" w:rsidRDefault="00CF4932" w:rsidP="00CF4932">
      <w:pPr>
        <w:ind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i/>
          <w:sz w:val="22"/>
        </w:rPr>
        <w:t>Funciones</w:t>
      </w:r>
      <w:r>
        <w:rPr>
          <w:rFonts w:ascii="Century Gothic" w:hAnsi="Century Gothic"/>
          <w:sz w:val="22"/>
        </w:rPr>
        <w:t>:</w:t>
      </w:r>
    </w:p>
    <w:p w:rsidR="00CF4932" w:rsidRDefault="00CF4932" w:rsidP="00CF4932">
      <w:pPr>
        <w:ind w:firstLine="708"/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sz w:val="22"/>
        </w:rPr>
        <w:t xml:space="preserve"> </w:t>
      </w:r>
      <w:r w:rsidR="00216AAD">
        <w:rPr>
          <w:rFonts w:ascii="Century Gothic" w:hAnsi="Century Gothic"/>
          <w:sz w:val="22"/>
        </w:rPr>
        <w:t>Secretaria General</w:t>
      </w:r>
    </w:p>
    <w:p w:rsidR="00CF4932" w:rsidRDefault="00CF4932" w:rsidP="00CF4932">
      <w:pPr>
        <w:ind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i/>
          <w:sz w:val="22"/>
        </w:rPr>
        <w:t>Periodo:</w:t>
      </w:r>
      <w:r w:rsidR="00216AAD">
        <w:rPr>
          <w:rFonts w:ascii="Century Gothic" w:hAnsi="Century Gothic"/>
          <w:sz w:val="22"/>
        </w:rPr>
        <w:t xml:space="preserve"> 2014/15</w:t>
      </w:r>
    </w:p>
    <w:p w:rsidR="008C2039" w:rsidRDefault="008C2039" w:rsidP="00CF4932">
      <w:pPr>
        <w:ind w:left="360"/>
        <w:rPr>
          <w:rFonts w:ascii="Arial Black" w:hAnsi="Arial Black"/>
          <w:b/>
          <w:sz w:val="28"/>
        </w:rPr>
      </w:pPr>
    </w:p>
    <w:p w:rsidR="00CF4932" w:rsidRDefault="00CF4932" w:rsidP="00CF4932">
      <w:pPr>
        <w:pStyle w:val="Ttulo7"/>
        <w:numPr>
          <w:ilvl w:val="6"/>
          <w:numId w:val="0"/>
        </w:numPr>
        <w:shd w:val="clear" w:color="auto" w:fill="C2D69B"/>
        <w:tabs>
          <w:tab w:val="num" w:pos="1296"/>
        </w:tabs>
        <w:suppressAutoHyphens/>
        <w:ind w:left="1296" w:hanging="1296"/>
        <w:jc w:val="center"/>
        <w:rPr>
          <w:rFonts w:ascii="Arial" w:hAnsi="Arial"/>
          <w:sz w:val="22"/>
        </w:rPr>
      </w:pPr>
      <w:r>
        <w:rPr>
          <w:rFonts w:ascii="Arial Black" w:hAnsi="Arial Black"/>
          <w:b/>
          <w:sz w:val="28"/>
        </w:rPr>
        <w:t>REFERENCIAS LABORALES</w:t>
      </w:r>
    </w:p>
    <w:p w:rsidR="00216AAD" w:rsidRDefault="00216AAD" w:rsidP="00CF4932">
      <w:pPr>
        <w:rPr>
          <w:rFonts w:ascii="Arial" w:hAnsi="Arial"/>
          <w:sz w:val="22"/>
        </w:rPr>
      </w:pPr>
    </w:p>
    <w:p w:rsidR="008E7D48" w:rsidRDefault="008E7D48" w:rsidP="00CF4932">
      <w:pPr>
        <w:rPr>
          <w:rFonts w:ascii="Arial" w:hAnsi="Arial"/>
          <w:sz w:val="22"/>
        </w:rPr>
      </w:pPr>
    </w:p>
    <w:p w:rsidR="00CF4932" w:rsidRDefault="00216AAD" w:rsidP="00CF4932">
      <w:pPr>
        <w:numPr>
          <w:ilvl w:val="0"/>
          <w:numId w:val="16"/>
        </w:numPr>
        <w:suppressAutoHyphens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Lic. Esmilse Coronel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  <w:t>Tel. 0982-164008</w:t>
      </w:r>
    </w:p>
    <w:p w:rsidR="00CF4932" w:rsidRDefault="00216AAD" w:rsidP="00CF4932">
      <w:pPr>
        <w:ind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Estudio </w:t>
      </w:r>
      <w:r w:rsidR="00CF4932">
        <w:rPr>
          <w:rFonts w:ascii="Century Gothic" w:hAnsi="Century Gothic"/>
          <w:sz w:val="22"/>
        </w:rPr>
        <w:t>Contable</w:t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21414B" w:rsidRDefault="0021414B" w:rsidP="00CF4932">
      <w:pPr>
        <w:ind w:firstLine="360"/>
        <w:rPr>
          <w:rFonts w:ascii="Arial" w:hAnsi="Arial"/>
          <w:sz w:val="22"/>
        </w:rPr>
      </w:pPr>
    </w:p>
    <w:p w:rsidR="00CF4932" w:rsidRDefault="00CF4932" w:rsidP="00CF4932">
      <w:pPr>
        <w:rPr>
          <w:rFonts w:ascii="Arial" w:hAnsi="Arial"/>
          <w:sz w:val="22"/>
        </w:rPr>
      </w:pPr>
    </w:p>
    <w:p w:rsidR="008E7D48" w:rsidRDefault="008E7D48" w:rsidP="00CF4932">
      <w:pPr>
        <w:rPr>
          <w:rFonts w:ascii="Arial" w:hAnsi="Arial"/>
          <w:sz w:val="22"/>
        </w:rPr>
      </w:pPr>
    </w:p>
    <w:p w:rsidR="00CF4932" w:rsidRDefault="00CF4932" w:rsidP="00CF4932">
      <w:pPr>
        <w:pStyle w:val="Ttulo8"/>
        <w:numPr>
          <w:ilvl w:val="7"/>
          <w:numId w:val="0"/>
        </w:numPr>
        <w:shd w:val="clear" w:color="auto" w:fill="C2D69B"/>
        <w:tabs>
          <w:tab w:val="num" w:pos="1440"/>
        </w:tabs>
        <w:suppressAutoHyphens/>
        <w:ind w:left="1440" w:hanging="1440"/>
        <w:jc w:val="center"/>
        <w:rPr>
          <w:rFonts w:ascii="Century Gothic" w:hAnsi="Century Gothic"/>
          <w:sz w:val="22"/>
        </w:rPr>
      </w:pPr>
      <w:r>
        <w:rPr>
          <w:rFonts w:ascii="Arial Black" w:hAnsi="Arial Black"/>
          <w:b/>
          <w:i w:val="0"/>
          <w:sz w:val="28"/>
        </w:rPr>
        <w:lastRenderedPageBreak/>
        <w:t>REFERENCIAS PERSONALES</w:t>
      </w:r>
    </w:p>
    <w:p w:rsidR="00CF4932" w:rsidRDefault="00CF4932" w:rsidP="00CF4932">
      <w:pPr>
        <w:rPr>
          <w:rFonts w:ascii="Century Gothic" w:hAnsi="Century Gothic"/>
          <w:sz w:val="22"/>
        </w:rPr>
      </w:pPr>
    </w:p>
    <w:p w:rsidR="000A2DBD" w:rsidRPr="000A2DBD" w:rsidRDefault="000A2DBD" w:rsidP="000A2DBD">
      <w:pPr>
        <w:ind w:left="720"/>
        <w:rPr>
          <w:rFonts w:ascii="Century Gothic" w:hAnsi="Century Gothic"/>
        </w:rPr>
      </w:pPr>
    </w:p>
    <w:p w:rsidR="008E7D48" w:rsidRDefault="008E7D48" w:rsidP="000A2DBD">
      <w:pPr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Patricia Coronel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Tel (0982)316-561</w:t>
      </w:r>
    </w:p>
    <w:p w:rsidR="008E7D48" w:rsidRDefault="008E7D48" w:rsidP="008E7D48">
      <w:pPr>
        <w:rPr>
          <w:rFonts w:ascii="Century Gothic" w:hAnsi="Century Gothic"/>
        </w:rPr>
      </w:pPr>
    </w:p>
    <w:p w:rsidR="000A2DBD" w:rsidRPr="008E7D48" w:rsidRDefault="000A2DBD" w:rsidP="008E7D48">
      <w:pPr>
        <w:pStyle w:val="Prrafodelista"/>
        <w:numPr>
          <w:ilvl w:val="0"/>
          <w:numId w:val="39"/>
        </w:numPr>
        <w:rPr>
          <w:rFonts w:ascii="Century Gothic" w:hAnsi="Century Gothic"/>
        </w:rPr>
      </w:pPr>
      <w:r w:rsidRPr="008E7D48">
        <w:rPr>
          <w:rFonts w:ascii="Century Gothic" w:hAnsi="Century Gothic"/>
        </w:rPr>
        <w:t xml:space="preserve">Noelia Rivas                             </w:t>
      </w:r>
      <w:r w:rsidRPr="008E7D48">
        <w:rPr>
          <w:rFonts w:ascii="Century Gothic" w:hAnsi="Century Gothic"/>
        </w:rPr>
        <w:tab/>
      </w:r>
      <w:r w:rsidRPr="008E7D48">
        <w:rPr>
          <w:rFonts w:ascii="Century Gothic" w:hAnsi="Century Gothic"/>
        </w:rPr>
        <w:tab/>
      </w:r>
      <w:r w:rsidRPr="008E7D48">
        <w:rPr>
          <w:rFonts w:ascii="Century Gothic" w:hAnsi="Century Gothic"/>
        </w:rPr>
        <w:tab/>
        <w:t>Tel (0971)598-621</w:t>
      </w:r>
    </w:p>
    <w:p w:rsidR="008E7D48" w:rsidRPr="000A2DBD" w:rsidRDefault="008E7D48" w:rsidP="008E7D48">
      <w:pPr>
        <w:ind w:left="360"/>
        <w:rPr>
          <w:rFonts w:ascii="Century Gothic" w:hAnsi="Century Gothic"/>
        </w:rPr>
      </w:pPr>
    </w:p>
    <w:p w:rsidR="000A2DBD" w:rsidRDefault="000A2DBD" w:rsidP="000A2DBD">
      <w:pPr>
        <w:pStyle w:val="Prrafodelista"/>
        <w:rPr>
          <w:rFonts w:ascii="Century Gothic" w:hAnsi="Century Gothic"/>
        </w:rPr>
      </w:pPr>
      <w:bookmarkStart w:id="0" w:name="_GoBack"/>
      <w:bookmarkEnd w:id="0"/>
    </w:p>
    <w:p w:rsidR="008E7D48" w:rsidRPr="000A2DBD" w:rsidRDefault="008E7D48" w:rsidP="000A2DBD">
      <w:pPr>
        <w:pStyle w:val="Prrafodelista"/>
        <w:rPr>
          <w:rFonts w:ascii="Century Gothic" w:hAnsi="Century Gothic"/>
        </w:rPr>
      </w:pPr>
    </w:p>
    <w:p w:rsidR="009842A8" w:rsidRDefault="009842A8" w:rsidP="001A4933">
      <w:pPr>
        <w:pStyle w:val="Ttulo"/>
        <w:spacing w:line="276" w:lineRule="auto"/>
      </w:pPr>
    </w:p>
    <w:sectPr w:rsidR="009842A8" w:rsidSect="00E73178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68" w:rsidRDefault="005A2D68">
      <w:r>
        <w:separator/>
      </w:r>
    </w:p>
  </w:endnote>
  <w:endnote w:type="continuationSeparator" w:id="0">
    <w:p w:rsidR="005A2D68" w:rsidRDefault="005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vitati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4B" w:rsidRDefault="00BF2A4C" w:rsidP="0007298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1414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1414B" w:rsidRDefault="0021414B" w:rsidP="00DD7F9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4B" w:rsidRDefault="00BF2A4C" w:rsidP="0007298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1414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7D4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21414B" w:rsidRDefault="0021414B" w:rsidP="00DD7F9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68" w:rsidRDefault="005A2D68">
      <w:r>
        <w:separator/>
      </w:r>
    </w:p>
  </w:footnote>
  <w:footnote w:type="continuationSeparator" w:id="0">
    <w:p w:rsidR="005A2D68" w:rsidRDefault="005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·"/>
      <w:lvlJc w:val="left"/>
      <w:pPr>
        <w:tabs>
          <w:tab w:val="num" w:pos="0"/>
        </w:tabs>
        <w:ind w:left="336" w:hanging="336"/>
      </w:pPr>
      <w:rPr>
        <w:rFonts w:ascii="Symbol" w:hAnsi="Symbol" w:cs="Symbol"/>
        <w:color w:val="000000"/>
        <w:spacing w:val="0"/>
        <w:sz w:val="24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1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644E9396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336" w:hanging="336"/>
      </w:pPr>
      <w:rPr>
        <w:rFonts w:ascii="Courier New" w:hAnsi="Courier New" w:cs="Courier New" w:hint="default"/>
        <w:color w:val="000000"/>
        <w:spacing w:val="0"/>
        <w:sz w:val="24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8F276B0"/>
    <w:name w:val="WW8Num6"/>
    <w:lvl w:ilvl="0">
      <w:start w:val="1"/>
      <w:numFmt w:val="none"/>
      <w:suff w:val="nothing"/>
      <w:lvlText w:val="·"/>
      <w:lvlJc w:val="left"/>
      <w:pPr>
        <w:tabs>
          <w:tab w:val="num" w:pos="0"/>
        </w:tabs>
        <w:ind w:left="336" w:hanging="336"/>
      </w:pPr>
      <w:rPr>
        <w:rFonts w:ascii="Symbol" w:hAnsi="Symbol" w:cs="Symbol"/>
        <w:color w:val="000000"/>
        <w:spacing w:val="0"/>
        <w:sz w:val="24"/>
        <w:lang w:val="es-ES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7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Num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Num19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Num20"/>
    <w:lvl w:ilvl="0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C"/>
    <w:multiLevelType w:val="multilevel"/>
    <w:tmpl w:val="0000000C"/>
    <w:name w:val="WWNum2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11" w15:restartNumberingAfterBreak="0">
    <w:nsid w:val="0000000D"/>
    <w:multiLevelType w:val="multilevel"/>
    <w:tmpl w:val="0000000D"/>
    <w:name w:val="WWNum23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0000000F"/>
    <w:multiLevelType w:val="multilevel"/>
    <w:tmpl w:val="0000000F"/>
    <w:name w:val="WWNum25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00000010"/>
    <w:multiLevelType w:val="multilevel"/>
    <w:tmpl w:val="00000010"/>
    <w:name w:val="WWNum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 w15:restartNumberingAfterBreak="0">
    <w:nsid w:val="00000011"/>
    <w:multiLevelType w:val="multilevel"/>
    <w:tmpl w:val="00000011"/>
    <w:name w:val="WWNum27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00000012"/>
    <w:multiLevelType w:val="multilevel"/>
    <w:tmpl w:val="00000012"/>
    <w:name w:val="WWNum2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 w15:restartNumberingAfterBreak="0">
    <w:nsid w:val="00000013"/>
    <w:multiLevelType w:val="multilevel"/>
    <w:tmpl w:val="00000013"/>
    <w:name w:val="WWNum29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4"/>
    <w:multiLevelType w:val="multilevel"/>
    <w:tmpl w:val="00000014"/>
    <w:name w:val="WWNum3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19" w15:restartNumberingAfterBreak="0">
    <w:nsid w:val="00000015"/>
    <w:multiLevelType w:val="multilevel"/>
    <w:tmpl w:val="00000015"/>
    <w:name w:val="WWNum31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00000016"/>
    <w:multiLevelType w:val="multilevel"/>
    <w:tmpl w:val="00000016"/>
    <w:name w:val="WWNum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7"/>
    <w:multiLevelType w:val="multilevel"/>
    <w:tmpl w:val="00000017"/>
    <w:name w:val="WWNum36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00000018"/>
    <w:multiLevelType w:val="multilevel"/>
    <w:tmpl w:val="0000001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3" w15:restartNumberingAfterBreak="0">
    <w:nsid w:val="00000019"/>
    <w:multiLevelType w:val="multilevel"/>
    <w:tmpl w:val="00000019"/>
    <w:name w:val="WWNum38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4" w15:restartNumberingAfterBreak="0">
    <w:nsid w:val="0000001A"/>
    <w:multiLevelType w:val="multilevel"/>
    <w:tmpl w:val="0000001A"/>
    <w:name w:val="WWNum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B"/>
    <w:multiLevelType w:val="multilevel"/>
    <w:tmpl w:val="0000001B"/>
    <w:name w:val="WWNum4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C"/>
    <w:multiLevelType w:val="multilevel"/>
    <w:tmpl w:val="0000001C"/>
    <w:name w:val="WWNum4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D"/>
    <w:multiLevelType w:val="multilevel"/>
    <w:tmpl w:val="0000001D"/>
    <w:name w:val="WWNum4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E"/>
    <w:multiLevelType w:val="multilevel"/>
    <w:tmpl w:val="0000001E"/>
    <w:name w:val="WWNum4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87B0D9D"/>
    <w:multiLevelType w:val="hybridMultilevel"/>
    <w:tmpl w:val="C1F433DA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FE4307"/>
    <w:multiLevelType w:val="hybridMultilevel"/>
    <w:tmpl w:val="5AE8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80E7F29"/>
    <w:multiLevelType w:val="multilevel"/>
    <w:tmpl w:val="3FB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64683"/>
    <w:multiLevelType w:val="hybridMultilevel"/>
    <w:tmpl w:val="90DA6D86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9E72DB"/>
    <w:multiLevelType w:val="hybridMultilevel"/>
    <w:tmpl w:val="5BCE827A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C3B2F"/>
    <w:multiLevelType w:val="hybridMultilevel"/>
    <w:tmpl w:val="8286D5A6"/>
    <w:lvl w:ilvl="0" w:tplc="E61AFCA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D66BED"/>
    <w:multiLevelType w:val="hybridMultilevel"/>
    <w:tmpl w:val="678CE1A6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2E3DF5"/>
    <w:multiLevelType w:val="hybridMultilevel"/>
    <w:tmpl w:val="24B4872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B68FB"/>
    <w:multiLevelType w:val="multilevel"/>
    <w:tmpl w:val="840421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A10EE"/>
    <w:multiLevelType w:val="hybridMultilevel"/>
    <w:tmpl w:val="3214AF4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6C716D"/>
    <w:multiLevelType w:val="hybridMultilevel"/>
    <w:tmpl w:val="AEEC069C"/>
    <w:lvl w:ilvl="0" w:tplc="3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"/>
  </w:num>
  <w:num w:numId="3">
    <w:abstractNumId w:val="12"/>
  </w:num>
  <w:num w:numId="4">
    <w:abstractNumId w:val="33"/>
  </w:num>
  <w:num w:numId="5">
    <w:abstractNumId w:val="32"/>
  </w:num>
  <w:num w:numId="6">
    <w:abstractNumId w:val="29"/>
  </w:num>
  <w:num w:numId="7">
    <w:abstractNumId w:val="35"/>
  </w:num>
  <w:num w:numId="8">
    <w:abstractNumId w:val="3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1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30"/>
  </w:num>
  <w:num w:numId="37">
    <w:abstractNumId w:val="31"/>
  </w:num>
  <w:num w:numId="38">
    <w:abstractNumId w:val="37"/>
  </w:num>
  <w:num w:numId="39">
    <w:abstractNumId w:val="38"/>
  </w:num>
  <w:num w:numId="40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DE"/>
    <w:rsid w:val="00000249"/>
    <w:rsid w:val="00005111"/>
    <w:rsid w:val="000211DA"/>
    <w:rsid w:val="00024B8C"/>
    <w:rsid w:val="00031628"/>
    <w:rsid w:val="00032947"/>
    <w:rsid w:val="00072981"/>
    <w:rsid w:val="000730FA"/>
    <w:rsid w:val="00073BB2"/>
    <w:rsid w:val="000806D4"/>
    <w:rsid w:val="000A2DBD"/>
    <w:rsid w:val="000A4C6B"/>
    <w:rsid w:val="000C1B69"/>
    <w:rsid w:val="000D56ED"/>
    <w:rsid w:val="000D5B56"/>
    <w:rsid w:val="00124EC5"/>
    <w:rsid w:val="0013265D"/>
    <w:rsid w:val="00141FE4"/>
    <w:rsid w:val="00143CCC"/>
    <w:rsid w:val="00155340"/>
    <w:rsid w:val="00155E47"/>
    <w:rsid w:val="00155E61"/>
    <w:rsid w:val="00157185"/>
    <w:rsid w:val="00160DFE"/>
    <w:rsid w:val="001652CF"/>
    <w:rsid w:val="0017165D"/>
    <w:rsid w:val="00177341"/>
    <w:rsid w:val="001862F8"/>
    <w:rsid w:val="00187927"/>
    <w:rsid w:val="00196C56"/>
    <w:rsid w:val="001A4933"/>
    <w:rsid w:val="001D3E00"/>
    <w:rsid w:val="001E0CC3"/>
    <w:rsid w:val="001E4775"/>
    <w:rsid w:val="001F0663"/>
    <w:rsid w:val="001F6AB2"/>
    <w:rsid w:val="00204AA4"/>
    <w:rsid w:val="00212ECE"/>
    <w:rsid w:val="0021414B"/>
    <w:rsid w:val="00216AAD"/>
    <w:rsid w:val="002237FD"/>
    <w:rsid w:val="002262B5"/>
    <w:rsid w:val="00232A91"/>
    <w:rsid w:val="00233BA7"/>
    <w:rsid w:val="00241060"/>
    <w:rsid w:val="00246700"/>
    <w:rsid w:val="002525D7"/>
    <w:rsid w:val="00262F1D"/>
    <w:rsid w:val="00275604"/>
    <w:rsid w:val="00284A03"/>
    <w:rsid w:val="0029418D"/>
    <w:rsid w:val="0029677A"/>
    <w:rsid w:val="0029796D"/>
    <w:rsid w:val="002C4679"/>
    <w:rsid w:val="002C5F6D"/>
    <w:rsid w:val="002D4189"/>
    <w:rsid w:val="002D6385"/>
    <w:rsid w:val="002D70EA"/>
    <w:rsid w:val="002E7B65"/>
    <w:rsid w:val="002F357F"/>
    <w:rsid w:val="00311A9A"/>
    <w:rsid w:val="00342787"/>
    <w:rsid w:val="003431A8"/>
    <w:rsid w:val="00343305"/>
    <w:rsid w:val="00357374"/>
    <w:rsid w:val="00371ACC"/>
    <w:rsid w:val="00377689"/>
    <w:rsid w:val="00383969"/>
    <w:rsid w:val="00387B05"/>
    <w:rsid w:val="00394E78"/>
    <w:rsid w:val="003A2B0C"/>
    <w:rsid w:val="003B53FB"/>
    <w:rsid w:val="003B58F1"/>
    <w:rsid w:val="003C68E7"/>
    <w:rsid w:val="003D2A08"/>
    <w:rsid w:val="003E4677"/>
    <w:rsid w:val="003F0C2C"/>
    <w:rsid w:val="00401FA8"/>
    <w:rsid w:val="00401FD2"/>
    <w:rsid w:val="00404DBC"/>
    <w:rsid w:val="0040558F"/>
    <w:rsid w:val="00405891"/>
    <w:rsid w:val="00414C05"/>
    <w:rsid w:val="00416748"/>
    <w:rsid w:val="00421D7E"/>
    <w:rsid w:val="0042377A"/>
    <w:rsid w:val="0043514D"/>
    <w:rsid w:val="004411D4"/>
    <w:rsid w:val="00442389"/>
    <w:rsid w:val="00444CF1"/>
    <w:rsid w:val="004539BA"/>
    <w:rsid w:val="004638FD"/>
    <w:rsid w:val="00470FB1"/>
    <w:rsid w:val="0047416D"/>
    <w:rsid w:val="004803DE"/>
    <w:rsid w:val="00484D4A"/>
    <w:rsid w:val="004C1CCA"/>
    <w:rsid w:val="004C7EFA"/>
    <w:rsid w:val="004D1049"/>
    <w:rsid w:val="004D305A"/>
    <w:rsid w:val="004D4125"/>
    <w:rsid w:val="004E1611"/>
    <w:rsid w:val="004F2AFB"/>
    <w:rsid w:val="004F4462"/>
    <w:rsid w:val="004F4B06"/>
    <w:rsid w:val="00502B11"/>
    <w:rsid w:val="00507C02"/>
    <w:rsid w:val="00516AFA"/>
    <w:rsid w:val="00526194"/>
    <w:rsid w:val="00535FFE"/>
    <w:rsid w:val="0053611F"/>
    <w:rsid w:val="00571023"/>
    <w:rsid w:val="0059445C"/>
    <w:rsid w:val="00597CA2"/>
    <w:rsid w:val="005A27D8"/>
    <w:rsid w:val="005A2D68"/>
    <w:rsid w:val="005A514B"/>
    <w:rsid w:val="005B5394"/>
    <w:rsid w:val="005B5799"/>
    <w:rsid w:val="005B5BFE"/>
    <w:rsid w:val="005B7042"/>
    <w:rsid w:val="005C5514"/>
    <w:rsid w:val="005C5FF1"/>
    <w:rsid w:val="005D1F8D"/>
    <w:rsid w:val="005D4E75"/>
    <w:rsid w:val="005E5600"/>
    <w:rsid w:val="005E5FD8"/>
    <w:rsid w:val="005E78ED"/>
    <w:rsid w:val="005F42CA"/>
    <w:rsid w:val="006032F5"/>
    <w:rsid w:val="00606911"/>
    <w:rsid w:val="0062113D"/>
    <w:rsid w:val="00625181"/>
    <w:rsid w:val="0064374E"/>
    <w:rsid w:val="00675E36"/>
    <w:rsid w:val="00686220"/>
    <w:rsid w:val="00687112"/>
    <w:rsid w:val="006905F8"/>
    <w:rsid w:val="006A1355"/>
    <w:rsid w:val="006A1782"/>
    <w:rsid w:val="006A4348"/>
    <w:rsid w:val="006A6B54"/>
    <w:rsid w:val="006B7973"/>
    <w:rsid w:val="006C2015"/>
    <w:rsid w:val="006C5A8E"/>
    <w:rsid w:val="006D0AA7"/>
    <w:rsid w:val="006D6952"/>
    <w:rsid w:val="006D7D71"/>
    <w:rsid w:val="006F7662"/>
    <w:rsid w:val="00701E67"/>
    <w:rsid w:val="0071186B"/>
    <w:rsid w:val="007240F9"/>
    <w:rsid w:val="00730E74"/>
    <w:rsid w:val="007310E3"/>
    <w:rsid w:val="00731A72"/>
    <w:rsid w:val="0073329E"/>
    <w:rsid w:val="007352AB"/>
    <w:rsid w:val="007513A9"/>
    <w:rsid w:val="00760A7A"/>
    <w:rsid w:val="00760C0B"/>
    <w:rsid w:val="007615C2"/>
    <w:rsid w:val="00771C02"/>
    <w:rsid w:val="00780756"/>
    <w:rsid w:val="00783760"/>
    <w:rsid w:val="00790DE9"/>
    <w:rsid w:val="007A20A5"/>
    <w:rsid w:val="007A578E"/>
    <w:rsid w:val="007C51F6"/>
    <w:rsid w:val="007C62A4"/>
    <w:rsid w:val="007D0B6C"/>
    <w:rsid w:val="007D41BE"/>
    <w:rsid w:val="007E6401"/>
    <w:rsid w:val="007F06C0"/>
    <w:rsid w:val="007F0B4F"/>
    <w:rsid w:val="007F488C"/>
    <w:rsid w:val="00803149"/>
    <w:rsid w:val="0080552A"/>
    <w:rsid w:val="0081443E"/>
    <w:rsid w:val="008170BB"/>
    <w:rsid w:val="00820E03"/>
    <w:rsid w:val="00836ADE"/>
    <w:rsid w:val="00836D01"/>
    <w:rsid w:val="00851B03"/>
    <w:rsid w:val="00856588"/>
    <w:rsid w:val="0086386D"/>
    <w:rsid w:val="008A603A"/>
    <w:rsid w:val="008B2803"/>
    <w:rsid w:val="008B7B84"/>
    <w:rsid w:val="008C2039"/>
    <w:rsid w:val="008C2310"/>
    <w:rsid w:val="008C4C6D"/>
    <w:rsid w:val="008D07CF"/>
    <w:rsid w:val="008D17CE"/>
    <w:rsid w:val="008E5C2D"/>
    <w:rsid w:val="008E775D"/>
    <w:rsid w:val="008E7D48"/>
    <w:rsid w:val="008F55E2"/>
    <w:rsid w:val="009027D5"/>
    <w:rsid w:val="00906CB4"/>
    <w:rsid w:val="00913003"/>
    <w:rsid w:val="00914176"/>
    <w:rsid w:val="00924001"/>
    <w:rsid w:val="0093528E"/>
    <w:rsid w:val="009357D1"/>
    <w:rsid w:val="0094708E"/>
    <w:rsid w:val="009576F5"/>
    <w:rsid w:val="009716AD"/>
    <w:rsid w:val="0097305B"/>
    <w:rsid w:val="009732EC"/>
    <w:rsid w:val="00982407"/>
    <w:rsid w:val="009842A8"/>
    <w:rsid w:val="00986411"/>
    <w:rsid w:val="00990594"/>
    <w:rsid w:val="00994B99"/>
    <w:rsid w:val="009A4CD5"/>
    <w:rsid w:val="009C275F"/>
    <w:rsid w:val="009D51A0"/>
    <w:rsid w:val="009D646B"/>
    <w:rsid w:val="009E10F1"/>
    <w:rsid w:val="009F5BBA"/>
    <w:rsid w:val="00A0548C"/>
    <w:rsid w:val="00A12CD4"/>
    <w:rsid w:val="00A13CCE"/>
    <w:rsid w:val="00A24832"/>
    <w:rsid w:val="00A25435"/>
    <w:rsid w:val="00A44E2F"/>
    <w:rsid w:val="00A64DD7"/>
    <w:rsid w:val="00A6759A"/>
    <w:rsid w:val="00A7183B"/>
    <w:rsid w:val="00A872CC"/>
    <w:rsid w:val="00A963A4"/>
    <w:rsid w:val="00AA0D04"/>
    <w:rsid w:val="00AA483E"/>
    <w:rsid w:val="00AB0A4E"/>
    <w:rsid w:val="00AB4C32"/>
    <w:rsid w:val="00AC1BF7"/>
    <w:rsid w:val="00AD3DC5"/>
    <w:rsid w:val="00AD51BA"/>
    <w:rsid w:val="00AE38C4"/>
    <w:rsid w:val="00AE4A52"/>
    <w:rsid w:val="00AE4F18"/>
    <w:rsid w:val="00AE594A"/>
    <w:rsid w:val="00B01062"/>
    <w:rsid w:val="00B01641"/>
    <w:rsid w:val="00B21C9A"/>
    <w:rsid w:val="00B21E88"/>
    <w:rsid w:val="00B22CBA"/>
    <w:rsid w:val="00B23591"/>
    <w:rsid w:val="00B235C4"/>
    <w:rsid w:val="00B27EA3"/>
    <w:rsid w:val="00B367C4"/>
    <w:rsid w:val="00B3724E"/>
    <w:rsid w:val="00B37308"/>
    <w:rsid w:val="00B47138"/>
    <w:rsid w:val="00B47E28"/>
    <w:rsid w:val="00B56F20"/>
    <w:rsid w:val="00B70C16"/>
    <w:rsid w:val="00B73E8E"/>
    <w:rsid w:val="00B7405D"/>
    <w:rsid w:val="00B74181"/>
    <w:rsid w:val="00B77F9D"/>
    <w:rsid w:val="00B8504D"/>
    <w:rsid w:val="00B87D68"/>
    <w:rsid w:val="00B9160B"/>
    <w:rsid w:val="00BA4087"/>
    <w:rsid w:val="00BB529C"/>
    <w:rsid w:val="00BD339D"/>
    <w:rsid w:val="00BD405B"/>
    <w:rsid w:val="00BE2212"/>
    <w:rsid w:val="00BF2338"/>
    <w:rsid w:val="00BF2A4C"/>
    <w:rsid w:val="00BF3AB0"/>
    <w:rsid w:val="00BF61A9"/>
    <w:rsid w:val="00C0171A"/>
    <w:rsid w:val="00C01DB1"/>
    <w:rsid w:val="00C0541C"/>
    <w:rsid w:val="00C13CEC"/>
    <w:rsid w:val="00C21097"/>
    <w:rsid w:val="00C22FFC"/>
    <w:rsid w:val="00C34A52"/>
    <w:rsid w:val="00C46665"/>
    <w:rsid w:val="00C621F9"/>
    <w:rsid w:val="00C723BA"/>
    <w:rsid w:val="00C874B5"/>
    <w:rsid w:val="00C87E80"/>
    <w:rsid w:val="00C90FB0"/>
    <w:rsid w:val="00C95D56"/>
    <w:rsid w:val="00CC3FBA"/>
    <w:rsid w:val="00CC617A"/>
    <w:rsid w:val="00CD0153"/>
    <w:rsid w:val="00CD57E7"/>
    <w:rsid w:val="00CE6162"/>
    <w:rsid w:val="00CE63F6"/>
    <w:rsid w:val="00CE6CF6"/>
    <w:rsid w:val="00CF102B"/>
    <w:rsid w:val="00CF39CD"/>
    <w:rsid w:val="00CF4932"/>
    <w:rsid w:val="00D01BA3"/>
    <w:rsid w:val="00D03C20"/>
    <w:rsid w:val="00D15F00"/>
    <w:rsid w:val="00D317AA"/>
    <w:rsid w:val="00D37680"/>
    <w:rsid w:val="00D41082"/>
    <w:rsid w:val="00D42606"/>
    <w:rsid w:val="00D46CC6"/>
    <w:rsid w:val="00D712CD"/>
    <w:rsid w:val="00D801F5"/>
    <w:rsid w:val="00D9705F"/>
    <w:rsid w:val="00DA0F16"/>
    <w:rsid w:val="00DC4E21"/>
    <w:rsid w:val="00DC50F9"/>
    <w:rsid w:val="00DD7F9B"/>
    <w:rsid w:val="00DE4E2C"/>
    <w:rsid w:val="00DF550A"/>
    <w:rsid w:val="00E00970"/>
    <w:rsid w:val="00E246E0"/>
    <w:rsid w:val="00E27FC0"/>
    <w:rsid w:val="00E3641B"/>
    <w:rsid w:val="00E36A5E"/>
    <w:rsid w:val="00E60A7C"/>
    <w:rsid w:val="00E66235"/>
    <w:rsid w:val="00E6678B"/>
    <w:rsid w:val="00E7210E"/>
    <w:rsid w:val="00E73178"/>
    <w:rsid w:val="00E7620F"/>
    <w:rsid w:val="00E77A68"/>
    <w:rsid w:val="00E83DBC"/>
    <w:rsid w:val="00E910B8"/>
    <w:rsid w:val="00E922DA"/>
    <w:rsid w:val="00E96189"/>
    <w:rsid w:val="00E972D2"/>
    <w:rsid w:val="00E97C86"/>
    <w:rsid w:val="00EA47B5"/>
    <w:rsid w:val="00EB0BEE"/>
    <w:rsid w:val="00EC516A"/>
    <w:rsid w:val="00EC7679"/>
    <w:rsid w:val="00ED3539"/>
    <w:rsid w:val="00ED4C67"/>
    <w:rsid w:val="00EE262B"/>
    <w:rsid w:val="00EF598B"/>
    <w:rsid w:val="00EF6A1B"/>
    <w:rsid w:val="00F135CA"/>
    <w:rsid w:val="00F17154"/>
    <w:rsid w:val="00F50604"/>
    <w:rsid w:val="00F75550"/>
    <w:rsid w:val="00F75E3D"/>
    <w:rsid w:val="00F75F1D"/>
    <w:rsid w:val="00F85FDB"/>
    <w:rsid w:val="00F96437"/>
    <w:rsid w:val="00FA6896"/>
    <w:rsid w:val="00FB1E53"/>
    <w:rsid w:val="00FB70B7"/>
    <w:rsid w:val="00FC26E0"/>
    <w:rsid w:val="00FE0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62365"/>
  <w15:docId w15:val="{4B1B6AFD-C144-42BD-B0B7-0FE5F42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7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42787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233B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233B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233BA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233BA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B87D6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233BA7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9"/>
    <w:qFormat/>
    <w:rsid w:val="00414C0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414C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143CCC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33BA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33BA7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33BA7"/>
    <w:rPr>
      <w:rFonts w:ascii="Calibri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233BA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143CCC"/>
    <w:rPr>
      <w:rFonts w:ascii="Calibri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33BA7"/>
    <w:rPr>
      <w:rFonts w:ascii="Calibri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143CCC"/>
    <w:rPr>
      <w:rFonts w:ascii="Calibri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143CCC"/>
    <w:rPr>
      <w:rFonts w:ascii="Cambria" w:hAnsi="Cambria" w:cs="Times New Roman"/>
      <w:sz w:val="22"/>
      <w:szCs w:val="22"/>
      <w:lang w:val="es-ES" w:eastAsia="es-ES"/>
    </w:rPr>
  </w:style>
  <w:style w:type="character" w:styleId="Hipervnculo">
    <w:name w:val="Hyperlink"/>
    <w:basedOn w:val="Fuentedeprrafopredeter"/>
    <w:uiPriority w:val="99"/>
    <w:rsid w:val="00701E67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qFormat/>
    <w:rsid w:val="00342787"/>
    <w:pPr>
      <w:jc w:val="center"/>
    </w:pPr>
    <w:rPr>
      <w:rFonts w:ascii="Invitation" w:hAnsi="Invitation"/>
      <w:b/>
      <w:bCs/>
      <w:sz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143CCC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342787"/>
    <w:rPr>
      <w:rFonts w:ascii="Invitation" w:hAnsi="Invitation"/>
      <w:b/>
      <w:bCs/>
      <w:sz w:val="4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143CCC"/>
    <w:rPr>
      <w:rFonts w:ascii="Cambria" w:hAnsi="Cambria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7D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43CCC"/>
    <w:rPr>
      <w:rFonts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99"/>
    <w:qFormat/>
    <w:rsid w:val="00155E47"/>
    <w:rPr>
      <w:rFonts w:ascii="Calibri" w:hAnsi="Calibri"/>
      <w:sz w:val="22"/>
      <w:szCs w:val="22"/>
      <w:lang w:val="es-ES"/>
    </w:rPr>
  </w:style>
  <w:style w:type="character" w:styleId="CitaHTML">
    <w:name w:val="HTML Cite"/>
    <w:basedOn w:val="Fuentedeprrafopredeter"/>
    <w:uiPriority w:val="99"/>
    <w:rsid w:val="00155E47"/>
    <w:rPr>
      <w:rFonts w:cs="Times New Roman"/>
      <w:color w:val="0E774A"/>
    </w:rPr>
  </w:style>
  <w:style w:type="character" w:styleId="nfasis">
    <w:name w:val="Emphasis"/>
    <w:basedOn w:val="Fuentedeprrafopredeter"/>
    <w:qFormat/>
    <w:rsid w:val="00155E47"/>
    <w:rPr>
      <w:rFonts w:cs="Times New Roman"/>
      <w:b/>
      <w:bCs/>
    </w:rPr>
  </w:style>
  <w:style w:type="character" w:customStyle="1" w:styleId="f1">
    <w:name w:val="f1"/>
    <w:basedOn w:val="Fuentedeprrafopredeter"/>
    <w:uiPriority w:val="99"/>
    <w:rsid w:val="00155E47"/>
    <w:rPr>
      <w:rFonts w:cs="Times New Roman"/>
      <w:color w:val="767676"/>
    </w:rPr>
  </w:style>
  <w:style w:type="character" w:customStyle="1" w:styleId="gl1">
    <w:name w:val="gl1"/>
    <w:basedOn w:val="Fuentedeprrafopredeter"/>
    <w:uiPriority w:val="99"/>
    <w:rsid w:val="00155E47"/>
    <w:rPr>
      <w:rFonts w:cs="Times New Roman"/>
      <w:color w:val="767676"/>
    </w:rPr>
  </w:style>
  <w:style w:type="paragraph" w:customStyle="1" w:styleId="B097310B617449ED92DCB4B3F3507898">
    <w:name w:val="B097310B617449ED92DCB4B3F3507898"/>
    <w:uiPriority w:val="99"/>
    <w:rsid w:val="00FE0FC0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FE0FC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rsid w:val="00FE0F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E0FC0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rsid w:val="00233BA7"/>
    <w:pPr>
      <w:ind w:left="360"/>
    </w:pPr>
    <w:rPr>
      <w:rFonts w:ascii="Century Gothic" w:hAnsi="Century Gothic"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233BA7"/>
    <w:rPr>
      <w:rFonts w:ascii="Century Gothic" w:hAnsi="Century Gothic" w:cs="Times New Roman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rsid w:val="00233BA7"/>
    <w:pPr>
      <w:ind w:left="1416" w:firstLine="12"/>
    </w:pPr>
    <w:rPr>
      <w:rFonts w:ascii="Arial" w:hAnsi="Arial" w:cs="Arial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233BA7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BA7"/>
    <w:pPr>
      <w:ind w:left="708"/>
    </w:pPr>
  </w:style>
  <w:style w:type="character" w:customStyle="1" w:styleId="apple-style-span">
    <w:name w:val="apple-style-span"/>
    <w:basedOn w:val="Fuentedeprrafopredeter"/>
    <w:rsid w:val="00D01BA3"/>
    <w:rPr>
      <w:rFonts w:cs="Times New Roman"/>
    </w:rPr>
  </w:style>
  <w:style w:type="character" w:customStyle="1" w:styleId="apple-converted-space">
    <w:name w:val="apple-converted-space"/>
    <w:basedOn w:val="Fuentedeprrafopredeter"/>
    <w:rsid w:val="00D01BA3"/>
    <w:rPr>
      <w:rFonts w:cs="Times New Roman"/>
    </w:rPr>
  </w:style>
  <w:style w:type="character" w:styleId="Nmerodepgina">
    <w:name w:val="page number"/>
    <w:basedOn w:val="Fuentedeprrafopredeter"/>
    <w:uiPriority w:val="99"/>
    <w:locked/>
    <w:rsid w:val="00DD7F9B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982407"/>
    <w:rPr>
      <w:b/>
      <w:bCs/>
    </w:rPr>
  </w:style>
  <w:style w:type="paragraph" w:styleId="Textoindependiente">
    <w:name w:val="Body Text"/>
    <w:basedOn w:val="Normal"/>
    <w:link w:val="TextoindependienteCar"/>
    <w:locked/>
    <w:rsid w:val="007F488C"/>
    <w:pPr>
      <w:suppressAutoHyphens/>
      <w:spacing w:after="120"/>
    </w:pPr>
    <w:rPr>
      <w:color w:val="000000"/>
      <w:kern w:val="1"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F488C"/>
    <w:rPr>
      <w:color w:val="000000"/>
      <w:kern w:val="1"/>
      <w:sz w:val="20"/>
      <w:szCs w:val="20"/>
      <w:lang w:val="es-ES" w:eastAsia="ar-SA"/>
    </w:rPr>
  </w:style>
  <w:style w:type="paragraph" w:customStyle="1" w:styleId="Epgrafe1">
    <w:name w:val="Epígrafe1"/>
    <w:basedOn w:val="Normal"/>
    <w:rsid w:val="007F488C"/>
    <w:pPr>
      <w:suppressAutoHyphens/>
      <w:jc w:val="center"/>
    </w:pPr>
    <w:rPr>
      <w:b/>
      <w:color w:val="000000"/>
      <w:kern w:val="1"/>
      <w:sz w:val="40"/>
      <w:szCs w:val="20"/>
      <w:u w:val="double"/>
      <w:lang w:eastAsia="ar-SA"/>
    </w:rPr>
  </w:style>
  <w:style w:type="paragraph" w:customStyle="1" w:styleId="Prrafodelista1">
    <w:name w:val="Párrafo de lista1"/>
    <w:basedOn w:val="Normal"/>
    <w:rsid w:val="00CF4932"/>
    <w:pPr>
      <w:suppressAutoHyphens/>
      <w:ind w:left="708"/>
    </w:pPr>
    <w:rPr>
      <w:kern w:val="1"/>
      <w:lang w:eastAsia="ar-SA"/>
    </w:rPr>
  </w:style>
  <w:style w:type="paragraph" w:customStyle="1" w:styleId="Sinespaciado1">
    <w:name w:val="Sin espaciado1"/>
    <w:rsid w:val="00CF4932"/>
    <w:pPr>
      <w:suppressAutoHyphens/>
    </w:pPr>
    <w:rPr>
      <w:rFonts w:ascii="Calibri" w:hAnsi="Calibri"/>
      <w:kern w:val="1"/>
      <w:sz w:val="22"/>
      <w:szCs w:val="22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52"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6659">
                              <w:marLeft w:val="2595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3E1F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1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1745</CharactersWithSpaces>
  <SharedDoc>false</SharedDoc>
  <HLinks>
    <vt:vector size="18" baseType="variant">
      <vt:variant>
        <vt:i4>1310807</vt:i4>
      </vt:variant>
      <vt:variant>
        <vt:i4>6</vt:i4>
      </vt:variant>
      <vt:variant>
        <vt:i4>0</vt:i4>
      </vt:variant>
      <vt:variant>
        <vt:i4>5</vt:i4>
      </vt:variant>
      <vt:variant>
        <vt:lpwstr>http://www.tacpy.com.py/</vt:lpwstr>
      </vt:variant>
      <vt:variant>
        <vt:lpwstr/>
      </vt:variant>
      <vt:variant>
        <vt:i4>1310807</vt:i4>
      </vt:variant>
      <vt:variant>
        <vt:i4>3</vt:i4>
      </vt:variant>
      <vt:variant>
        <vt:i4>0</vt:i4>
      </vt:variant>
      <vt:variant>
        <vt:i4>5</vt:i4>
      </vt:variant>
      <vt:variant>
        <vt:lpwstr>http://www.tacpy.com.py/</vt:lpwstr>
      </vt:variant>
      <vt:variant>
        <vt:lpwstr/>
      </vt:variant>
      <vt:variant>
        <vt:i4>6946898</vt:i4>
      </vt:variant>
      <vt:variant>
        <vt:i4>0</vt:i4>
      </vt:variant>
      <vt:variant>
        <vt:i4>0</vt:i4>
      </vt:variant>
      <vt:variant>
        <vt:i4>5</vt:i4>
      </vt:variant>
      <vt:variant>
        <vt:lpwstr>mailto:cynthiasanabria@hotmail.com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Lorena Mabel Troche</dc:subject>
  <dc:creator>andres</dc:creator>
  <cp:keywords/>
  <cp:lastModifiedBy>NATALIA</cp:lastModifiedBy>
  <cp:revision>11</cp:revision>
  <dcterms:created xsi:type="dcterms:W3CDTF">2016-07-24T19:23:00Z</dcterms:created>
  <dcterms:modified xsi:type="dcterms:W3CDTF">2016-10-20T22:49:00Z</dcterms:modified>
</cp:coreProperties>
</file>