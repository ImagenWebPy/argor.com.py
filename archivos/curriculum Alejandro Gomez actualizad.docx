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2F" w:rsidRPr="00146D26" w:rsidRDefault="00D7302F" w:rsidP="00113C98">
      <w:pPr>
        <w:pBdr>
          <w:top w:val="single" w:sz="40" w:space="1" w:color="000000" w:shadow="1"/>
          <w:left w:val="single" w:sz="40" w:space="4" w:color="000000" w:shadow="1"/>
          <w:bottom w:val="single" w:sz="40" w:space="0" w:color="000000" w:shadow="1"/>
          <w:right w:val="single" w:sz="40" w:space="4" w:color="000000" w:shadow="1"/>
        </w:pBdr>
        <w:spacing w:line="360" w:lineRule="auto"/>
        <w:rPr>
          <w:rFonts w:ascii="Garamond" w:hAnsi="Garamond"/>
          <w:b/>
          <w:bCs/>
          <w:sz w:val="96"/>
          <w:szCs w:val="96"/>
        </w:rPr>
      </w:pPr>
    </w:p>
    <w:p w:rsidR="00D7302F" w:rsidRPr="00146D26" w:rsidRDefault="00D7302F">
      <w:pPr>
        <w:pBdr>
          <w:top w:val="single" w:sz="40" w:space="1" w:color="000000" w:shadow="1"/>
          <w:left w:val="single" w:sz="40" w:space="4" w:color="000000" w:shadow="1"/>
          <w:bottom w:val="single" w:sz="40" w:space="0" w:color="000000" w:shadow="1"/>
          <w:right w:val="single" w:sz="40" w:space="4" w:color="000000" w:shadow="1"/>
        </w:pBdr>
        <w:spacing w:line="360" w:lineRule="auto"/>
        <w:jc w:val="center"/>
        <w:rPr>
          <w:rFonts w:ascii="Garamond" w:hAnsi="Garamond"/>
          <w:b/>
          <w:bCs/>
          <w:sz w:val="96"/>
          <w:szCs w:val="96"/>
        </w:rPr>
      </w:pPr>
      <w:r w:rsidRPr="00146D26">
        <w:rPr>
          <w:rFonts w:ascii="Garamond" w:hAnsi="Garamond"/>
          <w:b/>
          <w:bCs/>
          <w:sz w:val="96"/>
          <w:szCs w:val="96"/>
        </w:rPr>
        <w:t>CURRICULUM</w:t>
      </w:r>
    </w:p>
    <w:p w:rsidR="00D7302F" w:rsidRPr="00146D26" w:rsidRDefault="00D7302F">
      <w:pPr>
        <w:pBdr>
          <w:top w:val="single" w:sz="40" w:space="1" w:color="000000" w:shadow="1"/>
          <w:left w:val="single" w:sz="40" w:space="4" w:color="000000" w:shadow="1"/>
          <w:bottom w:val="single" w:sz="40" w:space="0" w:color="000000" w:shadow="1"/>
          <w:right w:val="single" w:sz="40" w:space="4" w:color="000000" w:shadow="1"/>
        </w:pBdr>
        <w:spacing w:line="360" w:lineRule="auto"/>
        <w:jc w:val="center"/>
        <w:rPr>
          <w:rFonts w:ascii="Garamond" w:hAnsi="Garamond"/>
          <w:b/>
          <w:bCs/>
          <w:sz w:val="96"/>
          <w:szCs w:val="96"/>
        </w:rPr>
      </w:pPr>
      <w:r w:rsidRPr="00146D26">
        <w:rPr>
          <w:rFonts w:ascii="Garamond" w:hAnsi="Garamond"/>
          <w:b/>
          <w:bCs/>
          <w:sz w:val="96"/>
          <w:szCs w:val="96"/>
        </w:rPr>
        <w:t>VITAE</w:t>
      </w:r>
    </w:p>
    <w:p w:rsidR="00D7302F" w:rsidRPr="00146D26" w:rsidRDefault="00D7302F">
      <w:pPr>
        <w:pBdr>
          <w:top w:val="single" w:sz="40" w:space="1" w:color="000000" w:shadow="1"/>
          <w:left w:val="single" w:sz="40" w:space="4" w:color="000000" w:shadow="1"/>
          <w:bottom w:val="single" w:sz="40" w:space="0" w:color="000000" w:shadow="1"/>
          <w:right w:val="single" w:sz="40" w:space="4" w:color="000000" w:shadow="1"/>
        </w:pBdr>
        <w:spacing w:line="360" w:lineRule="auto"/>
        <w:jc w:val="center"/>
        <w:rPr>
          <w:rFonts w:ascii="Garamond" w:hAnsi="Garamond"/>
          <w:b/>
          <w:bCs/>
          <w:sz w:val="96"/>
          <w:szCs w:val="96"/>
        </w:rPr>
      </w:pPr>
      <w:r w:rsidRPr="00146D26">
        <w:rPr>
          <w:rFonts w:ascii="Garamond" w:hAnsi="Garamond"/>
          <w:b/>
          <w:bCs/>
          <w:sz w:val="96"/>
          <w:szCs w:val="96"/>
        </w:rPr>
        <w:t xml:space="preserve">De </w:t>
      </w:r>
    </w:p>
    <w:p w:rsidR="00D7302F" w:rsidRPr="00146D26" w:rsidRDefault="00D7302F">
      <w:pPr>
        <w:pBdr>
          <w:top w:val="single" w:sz="40" w:space="1" w:color="000000" w:shadow="1"/>
          <w:left w:val="single" w:sz="40" w:space="4" w:color="000000" w:shadow="1"/>
          <w:bottom w:val="single" w:sz="40" w:space="0" w:color="000000" w:shadow="1"/>
          <w:right w:val="single" w:sz="40" w:space="4" w:color="000000" w:shadow="1"/>
        </w:pBdr>
        <w:spacing w:line="360" w:lineRule="auto"/>
        <w:jc w:val="center"/>
        <w:rPr>
          <w:rFonts w:ascii="Garamond" w:hAnsi="Garamond"/>
          <w:b/>
          <w:bCs/>
          <w:sz w:val="80"/>
          <w:szCs w:val="80"/>
        </w:rPr>
      </w:pPr>
      <w:r w:rsidRPr="00146D26">
        <w:rPr>
          <w:rFonts w:ascii="Garamond" w:hAnsi="Garamond"/>
          <w:b/>
          <w:bCs/>
          <w:sz w:val="80"/>
          <w:szCs w:val="80"/>
        </w:rPr>
        <w:t xml:space="preserve">Alejandro Daniel </w:t>
      </w:r>
    </w:p>
    <w:p w:rsidR="00D7302F" w:rsidRPr="00146D26" w:rsidRDefault="00744613">
      <w:pPr>
        <w:pBdr>
          <w:top w:val="single" w:sz="40" w:space="1" w:color="000000" w:shadow="1"/>
          <w:left w:val="single" w:sz="40" w:space="4" w:color="000000" w:shadow="1"/>
          <w:bottom w:val="single" w:sz="40" w:space="0" w:color="000000" w:shadow="1"/>
          <w:right w:val="single" w:sz="40" w:space="4" w:color="000000" w:shadow="1"/>
        </w:pBdr>
        <w:spacing w:line="360" w:lineRule="auto"/>
        <w:jc w:val="center"/>
        <w:rPr>
          <w:rFonts w:ascii="Garamond" w:hAnsi="Garamond"/>
          <w:b/>
          <w:bCs/>
          <w:sz w:val="96"/>
          <w:szCs w:val="96"/>
        </w:rPr>
      </w:pPr>
      <w:r w:rsidRPr="00146D26">
        <w:rPr>
          <w:rFonts w:ascii="Garamond" w:hAnsi="Garamond"/>
          <w:b/>
          <w:bCs/>
          <w:sz w:val="80"/>
          <w:szCs w:val="80"/>
        </w:rPr>
        <w:t>Gómez</w:t>
      </w:r>
      <w:r>
        <w:rPr>
          <w:rFonts w:ascii="Garamond" w:hAnsi="Garamond"/>
          <w:b/>
          <w:bCs/>
          <w:sz w:val="80"/>
          <w:szCs w:val="80"/>
        </w:rPr>
        <w:t xml:space="preserve"> </w:t>
      </w:r>
      <w:proofErr w:type="spellStart"/>
      <w:r>
        <w:rPr>
          <w:rFonts w:ascii="Garamond" w:hAnsi="Garamond"/>
          <w:b/>
          <w:bCs/>
          <w:sz w:val="80"/>
          <w:szCs w:val="80"/>
        </w:rPr>
        <w:t>Colmá</w:t>
      </w:r>
      <w:r w:rsidR="00D7302F" w:rsidRPr="00146D26">
        <w:rPr>
          <w:rFonts w:ascii="Garamond" w:hAnsi="Garamond"/>
          <w:b/>
          <w:bCs/>
          <w:sz w:val="80"/>
          <w:szCs w:val="80"/>
        </w:rPr>
        <w:t>n</w:t>
      </w:r>
      <w:proofErr w:type="spellEnd"/>
    </w:p>
    <w:p w:rsidR="00D7302F" w:rsidRPr="00146D26" w:rsidRDefault="00D7302F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</w:p>
    <w:p w:rsidR="00D7302F" w:rsidRPr="00146D26" w:rsidRDefault="00D7302F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</w:p>
    <w:p w:rsidR="00134C25" w:rsidRDefault="00134C25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</w:p>
    <w:p w:rsidR="00134C25" w:rsidRDefault="00134C25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</w:p>
    <w:p w:rsidR="00113C98" w:rsidRDefault="00113C98" w:rsidP="00113C98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</w:p>
    <w:p w:rsidR="00113C98" w:rsidRDefault="00113C98" w:rsidP="00113C98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</w:p>
    <w:p w:rsidR="00CF2A47" w:rsidRDefault="00CF2A47" w:rsidP="00113C98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</w:p>
    <w:p w:rsidR="00CF2A47" w:rsidRDefault="00CF2A47" w:rsidP="00113C98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</w:p>
    <w:p w:rsidR="00CF2A47" w:rsidRDefault="00CF2A47" w:rsidP="00113C98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</w:p>
    <w:p w:rsidR="00CF2A47" w:rsidRDefault="00CF2A47" w:rsidP="00113C98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</w:p>
    <w:p w:rsidR="00CF2A47" w:rsidRDefault="00CF2A47" w:rsidP="00113C98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</w:p>
    <w:p w:rsidR="00113C98" w:rsidRPr="00146D26" w:rsidRDefault="00D7302F" w:rsidP="00113C98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  <w:bookmarkStart w:id="0" w:name="_GoBack"/>
      <w:bookmarkEnd w:id="0"/>
      <w:r w:rsidRPr="00146D26">
        <w:rPr>
          <w:rFonts w:ascii="Garamond" w:hAnsi="Garamond"/>
          <w:b/>
          <w:bCs/>
          <w:sz w:val="40"/>
          <w:szCs w:val="40"/>
        </w:rPr>
        <w:lastRenderedPageBreak/>
        <w:t>CURRICULUM VITAE</w:t>
      </w:r>
    </w:p>
    <w:p w:rsidR="00D7302F" w:rsidRPr="00146D26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:rsidR="00D7302F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 w:rsidRPr="00146D26">
        <w:rPr>
          <w:rFonts w:ascii="Garamond" w:hAnsi="Garamond"/>
          <w:b/>
          <w:bCs/>
          <w:sz w:val="32"/>
          <w:szCs w:val="32"/>
        </w:rPr>
        <w:t>DATOS PERSONALES</w:t>
      </w:r>
    </w:p>
    <w:p w:rsidR="00113C98" w:rsidRPr="00146D26" w:rsidRDefault="00113C98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</w:p>
    <w:p w:rsidR="00D7302F" w:rsidRDefault="00D7302F">
      <w:pPr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>Nombres</w:t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  <w:t xml:space="preserve">: Alejandro Daniel </w:t>
      </w:r>
    </w:p>
    <w:p w:rsidR="00113C98" w:rsidRPr="00146D26" w:rsidRDefault="00113C9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:rsidR="00D7302F" w:rsidRDefault="00D7302F">
      <w:pPr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>Apellidos</w:t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  <w:t xml:space="preserve">: </w:t>
      </w:r>
      <w:r w:rsidR="00744613" w:rsidRPr="00146D26">
        <w:rPr>
          <w:rFonts w:ascii="Garamond" w:hAnsi="Garamond"/>
          <w:sz w:val="28"/>
          <w:szCs w:val="28"/>
        </w:rPr>
        <w:t>Gómez</w:t>
      </w:r>
      <w:r w:rsidR="00744613">
        <w:rPr>
          <w:rFonts w:ascii="Garamond" w:hAnsi="Garamond"/>
          <w:sz w:val="28"/>
          <w:szCs w:val="28"/>
        </w:rPr>
        <w:t xml:space="preserve"> </w:t>
      </w:r>
      <w:proofErr w:type="spellStart"/>
      <w:r w:rsidR="00744613">
        <w:rPr>
          <w:rFonts w:ascii="Garamond" w:hAnsi="Garamond"/>
          <w:sz w:val="28"/>
          <w:szCs w:val="28"/>
        </w:rPr>
        <w:t>Colmá</w:t>
      </w:r>
      <w:r w:rsidRPr="00146D26">
        <w:rPr>
          <w:rFonts w:ascii="Garamond" w:hAnsi="Garamond"/>
          <w:sz w:val="28"/>
          <w:szCs w:val="28"/>
        </w:rPr>
        <w:t>n</w:t>
      </w:r>
      <w:proofErr w:type="spellEnd"/>
    </w:p>
    <w:p w:rsidR="00113C98" w:rsidRPr="00146D26" w:rsidRDefault="00113C9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:rsidR="00D7302F" w:rsidRDefault="00D7302F">
      <w:pPr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>Fecha de Nacimiento</w:t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  <w:t>: 05 de abril de 1.986</w:t>
      </w:r>
    </w:p>
    <w:p w:rsidR="00113C98" w:rsidRPr="00146D26" w:rsidRDefault="00113C9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:rsidR="00D7302F" w:rsidRDefault="00D7302F">
      <w:pPr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 xml:space="preserve">Estado Civil      </w:t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  <w:t xml:space="preserve">: Soltero </w:t>
      </w:r>
    </w:p>
    <w:p w:rsidR="00113C98" w:rsidRPr="00146D26" w:rsidRDefault="00113C9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:rsidR="00D7302F" w:rsidRDefault="00D7302F">
      <w:pPr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>Nacionalidad</w:t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  <w:t>: Paraguaya</w:t>
      </w:r>
    </w:p>
    <w:p w:rsidR="00113C98" w:rsidRPr="00146D26" w:rsidRDefault="00113C9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:rsidR="00D7302F" w:rsidRDefault="00D7302F">
      <w:pPr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>Cédula de Identidad N°</w:t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</w:r>
      <w:r w:rsidRPr="00146D26">
        <w:rPr>
          <w:rFonts w:ascii="Garamond" w:hAnsi="Garamond"/>
          <w:sz w:val="28"/>
          <w:szCs w:val="28"/>
        </w:rPr>
        <w:tab/>
        <w:t>: 4.523.886</w:t>
      </w:r>
    </w:p>
    <w:p w:rsidR="00113C98" w:rsidRPr="00146D26" w:rsidRDefault="00113C9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:rsidR="00D7302F" w:rsidRDefault="00744613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Dirección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: </w:t>
      </w:r>
      <w:r w:rsidR="00CF2A47">
        <w:rPr>
          <w:rFonts w:ascii="Garamond" w:hAnsi="Garamond"/>
          <w:sz w:val="28"/>
          <w:szCs w:val="28"/>
        </w:rPr>
        <w:t xml:space="preserve">Rio de la Plata 229 casi Patricios </w:t>
      </w:r>
    </w:p>
    <w:p w:rsidR="00113C98" w:rsidRPr="00146D26" w:rsidRDefault="00113C98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:rsidR="00D7302F" w:rsidRPr="00CF2A47" w:rsidRDefault="00D7302F">
      <w:pPr>
        <w:spacing w:line="360" w:lineRule="auto"/>
        <w:jc w:val="both"/>
        <w:rPr>
          <w:rFonts w:ascii="Garamond" w:hAnsi="Garamond"/>
          <w:sz w:val="28"/>
          <w:szCs w:val="28"/>
          <w:lang w:val="es-ES"/>
        </w:rPr>
      </w:pPr>
      <w:r w:rsidRPr="00CF2A47">
        <w:rPr>
          <w:rFonts w:ascii="Garamond" w:hAnsi="Garamond"/>
          <w:sz w:val="28"/>
          <w:szCs w:val="28"/>
          <w:lang w:val="es-ES"/>
        </w:rPr>
        <w:t>Celular</w:t>
      </w:r>
      <w:r w:rsidRPr="00CF2A47">
        <w:rPr>
          <w:rFonts w:ascii="Garamond" w:hAnsi="Garamond"/>
          <w:sz w:val="28"/>
          <w:szCs w:val="28"/>
          <w:lang w:val="es-ES"/>
        </w:rPr>
        <w:tab/>
      </w:r>
      <w:r w:rsidRPr="00CF2A47">
        <w:rPr>
          <w:rFonts w:ascii="Garamond" w:hAnsi="Garamond"/>
          <w:sz w:val="28"/>
          <w:szCs w:val="28"/>
          <w:lang w:val="es-ES"/>
        </w:rPr>
        <w:tab/>
      </w:r>
      <w:r w:rsidRPr="00CF2A47">
        <w:rPr>
          <w:rFonts w:ascii="Garamond" w:hAnsi="Garamond"/>
          <w:sz w:val="28"/>
          <w:szCs w:val="28"/>
          <w:lang w:val="es-ES"/>
        </w:rPr>
        <w:tab/>
      </w:r>
      <w:r w:rsidRPr="00CF2A47">
        <w:rPr>
          <w:rFonts w:ascii="Garamond" w:hAnsi="Garamond"/>
          <w:sz w:val="28"/>
          <w:szCs w:val="28"/>
          <w:lang w:val="es-ES"/>
        </w:rPr>
        <w:tab/>
      </w:r>
      <w:r w:rsidRPr="00CF2A47">
        <w:rPr>
          <w:rFonts w:ascii="Garamond" w:hAnsi="Garamond"/>
          <w:sz w:val="28"/>
          <w:szCs w:val="28"/>
          <w:lang w:val="es-ES"/>
        </w:rPr>
        <w:tab/>
        <w:t>: (0971)204</w:t>
      </w:r>
      <w:r w:rsidR="00744613" w:rsidRPr="00CF2A47">
        <w:rPr>
          <w:rFonts w:ascii="Garamond" w:hAnsi="Garamond"/>
          <w:sz w:val="28"/>
          <w:szCs w:val="28"/>
          <w:lang w:val="es-ES"/>
        </w:rPr>
        <w:t>-</w:t>
      </w:r>
      <w:r w:rsidRPr="00CF2A47">
        <w:rPr>
          <w:rFonts w:ascii="Garamond" w:hAnsi="Garamond"/>
          <w:sz w:val="28"/>
          <w:szCs w:val="28"/>
          <w:lang w:val="es-ES"/>
        </w:rPr>
        <w:t>677</w:t>
      </w:r>
    </w:p>
    <w:p w:rsidR="00113C98" w:rsidRPr="00CF2A47" w:rsidRDefault="00113C98">
      <w:pPr>
        <w:spacing w:line="360" w:lineRule="auto"/>
        <w:jc w:val="both"/>
        <w:rPr>
          <w:rFonts w:ascii="Garamond" w:hAnsi="Garamond"/>
          <w:sz w:val="28"/>
          <w:szCs w:val="28"/>
          <w:lang w:val="es-ES"/>
        </w:rPr>
      </w:pPr>
    </w:p>
    <w:p w:rsidR="00D7302F" w:rsidRPr="00CF2A47" w:rsidRDefault="00744613" w:rsidP="00D7302F">
      <w:pPr>
        <w:spacing w:line="480" w:lineRule="auto"/>
        <w:jc w:val="both"/>
        <w:rPr>
          <w:rFonts w:ascii="Garamond" w:hAnsi="Garamond"/>
          <w:sz w:val="28"/>
          <w:szCs w:val="28"/>
          <w:lang w:val="es-ES"/>
        </w:rPr>
      </w:pPr>
      <w:r w:rsidRPr="00CF2A47">
        <w:rPr>
          <w:rFonts w:ascii="Garamond" w:hAnsi="Garamond"/>
          <w:sz w:val="28"/>
          <w:szCs w:val="28"/>
          <w:lang w:val="es-ES"/>
        </w:rPr>
        <w:t>Email</w:t>
      </w:r>
      <w:r w:rsidRPr="00CF2A47">
        <w:rPr>
          <w:rFonts w:ascii="Garamond" w:hAnsi="Garamond"/>
          <w:sz w:val="28"/>
          <w:szCs w:val="28"/>
          <w:lang w:val="es-ES"/>
        </w:rPr>
        <w:tab/>
      </w:r>
      <w:r w:rsidRPr="00CF2A47">
        <w:rPr>
          <w:rFonts w:ascii="Garamond" w:hAnsi="Garamond"/>
          <w:sz w:val="28"/>
          <w:szCs w:val="28"/>
          <w:lang w:val="es-ES"/>
        </w:rPr>
        <w:tab/>
      </w:r>
      <w:r w:rsidRPr="00CF2A47">
        <w:rPr>
          <w:rFonts w:ascii="Garamond" w:hAnsi="Garamond"/>
          <w:sz w:val="28"/>
          <w:szCs w:val="28"/>
          <w:lang w:val="es-ES"/>
        </w:rPr>
        <w:tab/>
      </w:r>
      <w:r w:rsidRPr="00CF2A47">
        <w:rPr>
          <w:rFonts w:ascii="Garamond" w:hAnsi="Garamond"/>
          <w:sz w:val="28"/>
          <w:szCs w:val="28"/>
          <w:lang w:val="es-ES"/>
        </w:rPr>
        <w:tab/>
      </w:r>
      <w:r w:rsidRPr="00CF2A47">
        <w:rPr>
          <w:rFonts w:ascii="Garamond" w:hAnsi="Garamond"/>
          <w:sz w:val="28"/>
          <w:szCs w:val="28"/>
          <w:lang w:val="es-ES"/>
        </w:rPr>
        <w:tab/>
      </w:r>
      <w:r w:rsidRPr="00CF2A47">
        <w:rPr>
          <w:rFonts w:ascii="Garamond" w:hAnsi="Garamond"/>
          <w:sz w:val="28"/>
          <w:szCs w:val="28"/>
          <w:lang w:val="es-ES"/>
        </w:rPr>
        <w:tab/>
        <w:t>: a</w:t>
      </w:r>
      <w:r w:rsidR="00D7302F" w:rsidRPr="00CF2A47">
        <w:rPr>
          <w:rFonts w:ascii="Garamond" w:hAnsi="Garamond"/>
          <w:sz w:val="28"/>
          <w:szCs w:val="28"/>
          <w:lang w:val="es-ES"/>
        </w:rPr>
        <w:t>lejandrogmz48@gmail.com</w:t>
      </w:r>
    </w:p>
    <w:p w:rsidR="00D7302F" w:rsidRPr="00CF2A47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  <w:lang w:val="es-ES"/>
        </w:rPr>
      </w:pPr>
    </w:p>
    <w:p w:rsidR="00D7302F" w:rsidRPr="00CF2A47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  <w:lang w:val="es-ES"/>
        </w:rPr>
      </w:pPr>
      <w:r w:rsidRPr="00CF2A47">
        <w:rPr>
          <w:rFonts w:ascii="Garamond" w:hAnsi="Garamond"/>
          <w:b/>
          <w:bCs/>
          <w:sz w:val="32"/>
          <w:szCs w:val="32"/>
          <w:lang w:val="es-ES"/>
        </w:rPr>
        <w:t>ESTUDIOS</w:t>
      </w:r>
    </w:p>
    <w:p w:rsidR="00D7302F" w:rsidRPr="00146D26" w:rsidRDefault="00D7302F" w:rsidP="00D7302F">
      <w:pPr>
        <w:spacing w:line="360" w:lineRule="auto"/>
        <w:ind w:left="708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 xml:space="preserve">Ciclo Básico Escuela Inmaculada </w:t>
      </w:r>
      <w:r w:rsidR="00744613" w:rsidRPr="00146D26">
        <w:rPr>
          <w:rFonts w:ascii="Garamond" w:hAnsi="Garamond"/>
          <w:sz w:val="28"/>
          <w:szCs w:val="28"/>
        </w:rPr>
        <w:t>Concepción</w:t>
      </w:r>
    </w:p>
    <w:p w:rsidR="00D7302F" w:rsidRPr="00146D26" w:rsidRDefault="00D7302F" w:rsidP="00D7302F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 xml:space="preserve">Colegio Inmaculada </w:t>
      </w:r>
      <w:r w:rsidR="00744613" w:rsidRPr="00146D26">
        <w:rPr>
          <w:rFonts w:ascii="Garamond" w:hAnsi="Garamond"/>
          <w:sz w:val="28"/>
          <w:szCs w:val="28"/>
        </w:rPr>
        <w:t>Concepción</w:t>
      </w:r>
      <w:r w:rsidRPr="00146D26">
        <w:rPr>
          <w:rFonts w:ascii="Garamond" w:hAnsi="Garamond"/>
          <w:sz w:val="28"/>
          <w:szCs w:val="28"/>
        </w:rPr>
        <w:t xml:space="preserve"> Del  7mo. al 9no. Grado </w:t>
      </w:r>
    </w:p>
    <w:p w:rsidR="00D7302F" w:rsidRPr="00146D26" w:rsidRDefault="00D7302F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 xml:space="preserve">Bachiller en Ciencias y Letras en el Colegio Inmaculada </w:t>
      </w:r>
      <w:r w:rsidR="00744613" w:rsidRPr="00146D26">
        <w:rPr>
          <w:rFonts w:ascii="Garamond" w:hAnsi="Garamond"/>
          <w:sz w:val="28"/>
          <w:szCs w:val="28"/>
        </w:rPr>
        <w:t>Concepción</w:t>
      </w:r>
    </w:p>
    <w:p w:rsidR="00D7302F" w:rsidRPr="00146D26" w:rsidRDefault="00D7302F" w:rsidP="00D7302F">
      <w:pPr>
        <w:spacing w:line="360" w:lineRule="auto"/>
        <w:ind w:left="720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 xml:space="preserve">Del 1er año. </w:t>
      </w:r>
      <w:proofErr w:type="gramStart"/>
      <w:r w:rsidRPr="00146D26">
        <w:rPr>
          <w:rFonts w:ascii="Garamond" w:hAnsi="Garamond"/>
          <w:sz w:val="28"/>
          <w:szCs w:val="28"/>
        </w:rPr>
        <w:t>al</w:t>
      </w:r>
      <w:proofErr w:type="gramEnd"/>
      <w:r w:rsidRPr="00146D26">
        <w:rPr>
          <w:rFonts w:ascii="Garamond" w:hAnsi="Garamond"/>
          <w:sz w:val="28"/>
          <w:szCs w:val="28"/>
        </w:rPr>
        <w:t xml:space="preserve"> 3ro. De la media de Educación Secundaria </w:t>
      </w:r>
    </w:p>
    <w:p w:rsidR="00D7302F" w:rsidRPr="00146D26" w:rsidRDefault="00D7302F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 xml:space="preserve">Carrera de </w:t>
      </w:r>
      <w:r w:rsidR="00744613">
        <w:rPr>
          <w:rFonts w:ascii="Garamond" w:hAnsi="Garamond"/>
          <w:sz w:val="28"/>
          <w:szCs w:val="28"/>
        </w:rPr>
        <w:t>Periodis</w:t>
      </w:r>
      <w:r w:rsidR="00CC2452" w:rsidRPr="00146D26">
        <w:rPr>
          <w:rFonts w:ascii="Garamond" w:hAnsi="Garamond"/>
          <w:sz w:val="28"/>
          <w:szCs w:val="28"/>
        </w:rPr>
        <w:t>mo</w:t>
      </w:r>
      <w:r w:rsidR="00744613">
        <w:rPr>
          <w:rFonts w:ascii="Garamond" w:hAnsi="Garamond"/>
          <w:sz w:val="28"/>
          <w:szCs w:val="28"/>
        </w:rPr>
        <w:t xml:space="preserve"> </w:t>
      </w:r>
      <w:r w:rsidRPr="00146D26">
        <w:rPr>
          <w:rFonts w:ascii="Garamond" w:hAnsi="Garamond"/>
          <w:sz w:val="28"/>
          <w:szCs w:val="28"/>
        </w:rPr>
        <w:t xml:space="preserve">en la Universidad </w:t>
      </w:r>
      <w:r w:rsidR="00CC2452" w:rsidRPr="00146D26">
        <w:rPr>
          <w:rFonts w:ascii="Garamond" w:hAnsi="Garamond"/>
          <w:sz w:val="28"/>
          <w:szCs w:val="28"/>
        </w:rPr>
        <w:t xml:space="preserve">Nacional de </w:t>
      </w:r>
      <w:r w:rsidR="00744613" w:rsidRPr="00146D26">
        <w:rPr>
          <w:rFonts w:ascii="Garamond" w:hAnsi="Garamond"/>
          <w:sz w:val="28"/>
          <w:szCs w:val="28"/>
        </w:rPr>
        <w:t>Asunción</w:t>
      </w:r>
    </w:p>
    <w:p w:rsidR="00D7302F" w:rsidRPr="00146D26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</w:p>
    <w:p w:rsidR="00D7302F" w:rsidRPr="00146D26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 w:rsidRPr="00146D26">
        <w:rPr>
          <w:rFonts w:ascii="Garamond" w:hAnsi="Garamond"/>
          <w:b/>
          <w:bCs/>
          <w:sz w:val="32"/>
          <w:szCs w:val="32"/>
        </w:rPr>
        <w:t>SEMINARIOS</w:t>
      </w:r>
    </w:p>
    <w:p w:rsidR="00D7302F" w:rsidRPr="00146D26" w:rsidRDefault="00D7302F">
      <w:pPr>
        <w:spacing w:line="360" w:lineRule="auto"/>
        <w:ind w:left="360"/>
        <w:jc w:val="both"/>
        <w:rPr>
          <w:rFonts w:ascii="Garamond" w:hAnsi="Garamond"/>
          <w:sz w:val="28"/>
          <w:szCs w:val="28"/>
        </w:rPr>
      </w:pPr>
    </w:p>
    <w:p w:rsidR="00D7302F" w:rsidRPr="00146D26" w:rsidRDefault="00D7302F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 xml:space="preserve">Seminario de </w:t>
      </w:r>
      <w:r w:rsidR="00744613" w:rsidRPr="00146D26">
        <w:rPr>
          <w:rFonts w:ascii="Garamond" w:hAnsi="Garamond"/>
          <w:sz w:val="28"/>
          <w:szCs w:val="28"/>
        </w:rPr>
        <w:t>Negociación</w:t>
      </w:r>
      <w:r w:rsidRPr="00146D26">
        <w:rPr>
          <w:rFonts w:ascii="Garamond" w:hAnsi="Garamond"/>
          <w:sz w:val="28"/>
          <w:szCs w:val="28"/>
        </w:rPr>
        <w:t xml:space="preserve"> y Venta (Octubre 200</w:t>
      </w:r>
      <w:r w:rsidR="00CC2452" w:rsidRPr="00146D26">
        <w:rPr>
          <w:rFonts w:ascii="Garamond" w:hAnsi="Garamond"/>
          <w:sz w:val="28"/>
          <w:szCs w:val="28"/>
        </w:rPr>
        <w:t>9</w:t>
      </w:r>
      <w:r w:rsidRPr="00146D26">
        <w:rPr>
          <w:rFonts w:ascii="Garamond" w:hAnsi="Garamond"/>
          <w:sz w:val="28"/>
          <w:szCs w:val="28"/>
        </w:rPr>
        <w:t xml:space="preserve">) en </w:t>
      </w:r>
      <w:r w:rsidR="00744613" w:rsidRPr="00146D26">
        <w:rPr>
          <w:rFonts w:ascii="Garamond" w:hAnsi="Garamond"/>
          <w:sz w:val="28"/>
          <w:szCs w:val="28"/>
        </w:rPr>
        <w:t>Núcleo</w:t>
      </w:r>
      <w:r w:rsidRPr="00146D26">
        <w:rPr>
          <w:rFonts w:ascii="Garamond" w:hAnsi="Garamond"/>
          <w:sz w:val="28"/>
          <w:szCs w:val="28"/>
        </w:rPr>
        <w:t xml:space="preserve"> Consultora </w:t>
      </w:r>
      <w:r w:rsidR="00CC2452" w:rsidRPr="00146D26">
        <w:rPr>
          <w:rFonts w:ascii="Garamond" w:hAnsi="Garamond"/>
          <w:sz w:val="28"/>
          <w:szCs w:val="28"/>
        </w:rPr>
        <w:t xml:space="preserve">Galeano y Asociados </w:t>
      </w:r>
    </w:p>
    <w:p w:rsidR="00CC2452" w:rsidRPr="00146D26" w:rsidRDefault="00744613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Curso de </w:t>
      </w:r>
      <w:proofErr w:type="spellStart"/>
      <w:r w:rsidR="00F0439D">
        <w:rPr>
          <w:rFonts w:ascii="Garamond" w:hAnsi="Garamond"/>
          <w:sz w:val="28"/>
          <w:szCs w:val="28"/>
        </w:rPr>
        <w:t>Team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r w:rsidRPr="00146D26">
        <w:rPr>
          <w:rFonts w:ascii="Garamond" w:hAnsi="Garamond"/>
          <w:sz w:val="28"/>
          <w:szCs w:val="28"/>
        </w:rPr>
        <w:t>Líder</w:t>
      </w:r>
      <w:r>
        <w:rPr>
          <w:rFonts w:ascii="Garamond" w:hAnsi="Garamond"/>
          <w:sz w:val="28"/>
          <w:szCs w:val="28"/>
        </w:rPr>
        <w:t xml:space="preserve"> </w:t>
      </w:r>
      <w:proofErr w:type="spellStart"/>
      <w:r w:rsidR="00CC2452" w:rsidRPr="00146D26">
        <w:rPr>
          <w:rFonts w:ascii="Garamond" w:hAnsi="Garamond"/>
          <w:sz w:val="28"/>
          <w:szCs w:val="28"/>
        </w:rPr>
        <w:t>Ventatel</w:t>
      </w:r>
      <w:proofErr w:type="spellEnd"/>
      <w:r w:rsidR="00CC2452" w:rsidRPr="00146D26">
        <w:rPr>
          <w:rFonts w:ascii="Garamond" w:hAnsi="Garamond"/>
          <w:sz w:val="28"/>
          <w:szCs w:val="28"/>
        </w:rPr>
        <w:t xml:space="preserve"> para el proyecto del *111 de Personal </w:t>
      </w:r>
    </w:p>
    <w:p w:rsidR="006F344E" w:rsidRPr="00146D26" w:rsidRDefault="006F344E" w:rsidP="006F344E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lastRenderedPageBreak/>
        <w:t xml:space="preserve">Seminario de Ventas y Valor Agregado </w:t>
      </w:r>
      <w:r w:rsidR="00744613" w:rsidRPr="00146D26">
        <w:rPr>
          <w:rFonts w:ascii="Garamond" w:hAnsi="Garamond"/>
          <w:sz w:val="28"/>
          <w:szCs w:val="28"/>
        </w:rPr>
        <w:t>módulos</w:t>
      </w:r>
      <w:r w:rsidRPr="00146D26">
        <w:rPr>
          <w:rFonts w:ascii="Garamond" w:hAnsi="Garamond"/>
          <w:sz w:val="28"/>
          <w:szCs w:val="28"/>
        </w:rPr>
        <w:t xml:space="preserve"> I II III (Agosto 2010) en </w:t>
      </w:r>
      <w:r w:rsidR="00744613" w:rsidRPr="00146D26">
        <w:rPr>
          <w:rFonts w:ascii="Garamond" w:hAnsi="Garamond"/>
          <w:sz w:val="28"/>
          <w:szCs w:val="28"/>
        </w:rPr>
        <w:t>Núcleo</w:t>
      </w:r>
      <w:r w:rsidRPr="00146D26">
        <w:rPr>
          <w:rFonts w:ascii="Garamond" w:hAnsi="Garamond"/>
          <w:sz w:val="28"/>
          <w:szCs w:val="28"/>
        </w:rPr>
        <w:t xml:space="preserve"> Consultora Galeano y Asociados </w:t>
      </w:r>
    </w:p>
    <w:p w:rsidR="006F344E" w:rsidRDefault="00495271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 xml:space="preserve">Curso seminario de CM </w:t>
      </w:r>
      <w:r w:rsidR="00B34951" w:rsidRPr="00146D26">
        <w:rPr>
          <w:rFonts w:ascii="Garamond" w:hAnsi="Garamond"/>
          <w:sz w:val="28"/>
          <w:szCs w:val="28"/>
        </w:rPr>
        <w:t xml:space="preserve">en </w:t>
      </w:r>
      <w:r w:rsidR="00744613" w:rsidRPr="00146D26">
        <w:rPr>
          <w:rFonts w:ascii="Garamond" w:hAnsi="Garamond"/>
          <w:sz w:val="28"/>
          <w:szCs w:val="28"/>
        </w:rPr>
        <w:t>Núcleo</w:t>
      </w:r>
      <w:r w:rsidR="00B34951" w:rsidRPr="00146D26">
        <w:rPr>
          <w:rFonts w:ascii="Garamond" w:hAnsi="Garamond"/>
          <w:sz w:val="28"/>
          <w:szCs w:val="28"/>
        </w:rPr>
        <w:t xml:space="preserve"> Personal Octubre 2011</w:t>
      </w:r>
    </w:p>
    <w:p w:rsidR="00433237" w:rsidRDefault="00433237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Curso de sistema SAP </w:t>
      </w:r>
      <w:r w:rsidR="00F0439D">
        <w:rPr>
          <w:rFonts w:ascii="Garamond" w:hAnsi="Garamond"/>
          <w:sz w:val="28"/>
          <w:szCs w:val="28"/>
        </w:rPr>
        <w:t>núcleo</w:t>
      </w:r>
      <w:r>
        <w:rPr>
          <w:rFonts w:ascii="Garamond" w:hAnsi="Garamond"/>
          <w:sz w:val="28"/>
          <w:szCs w:val="28"/>
        </w:rPr>
        <w:t xml:space="preserve"> personal diciembre 2015</w:t>
      </w:r>
    </w:p>
    <w:p w:rsidR="00CF2A47" w:rsidRPr="00146D26" w:rsidRDefault="00CF2A47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Curso intensivo de sistema operativo SAP 2017</w:t>
      </w:r>
    </w:p>
    <w:p w:rsidR="00D7302F" w:rsidRPr="00146D26" w:rsidRDefault="00D7302F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:rsidR="00D7302F" w:rsidRPr="00146D26" w:rsidRDefault="00D7302F">
      <w:pPr>
        <w:spacing w:line="360" w:lineRule="auto"/>
        <w:jc w:val="both"/>
        <w:rPr>
          <w:rFonts w:ascii="Garamond" w:hAnsi="Garamond"/>
          <w:sz w:val="28"/>
          <w:szCs w:val="28"/>
        </w:rPr>
      </w:pPr>
    </w:p>
    <w:p w:rsidR="00D7302F" w:rsidRPr="00146D26" w:rsidRDefault="00744613">
      <w:pPr>
        <w:spacing w:line="360" w:lineRule="auto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EX</w:t>
      </w:r>
      <w:r w:rsidR="00D7302F" w:rsidRPr="00146D26">
        <w:rPr>
          <w:rFonts w:ascii="Garamond" w:hAnsi="Garamond"/>
          <w:b/>
          <w:bCs/>
          <w:sz w:val="32"/>
          <w:szCs w:val="32"/>
        </w:rPr>
        <w:t>PERIENCIA LABORAL</w:t>
      </w:r>
    </w:p>
    <w:p w:rsidR="00D7302F" w:rsidRPr="00146D26" w:rsidRDefault="00495271" w:rsidP="007F3FBB">
      <w:pPr>
        <w:numPr>
          <w:ilvl w:val="0"/>
          <w:numId w:val="4"/>
        </w:numPr>
        <w:tabs>
          <w:tab w:val="left" w:pos="720"/>
        </w:tabs>
        <w:spacing w:line="360" w:lineRule="auto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 xml:space="preserve">Avanza Paraguay </w:t>
      </w:r>
      <w:r w:rsidR="00D7302F" w:rsidRPr="00146D26">
        <w:rPr>
          <w:rFonts w:ascii="Garamond" w:hAnsi="Garamond"/>
          <w:sz w:val="28"/>
          <w:szCs w:val="28"/>
        </w:rPr>
        <w:t>(RAC Representante de Atención al Cliente *111 PERSONAL)</w:t>
      </w:r>
      <w:r w:rsidR="00EF4D43">
        <w:rPr>
          <w:rFonts w:ascii="Garamond" w:hAnsi="Garamond"/>
          <w:sz w:val="28"/>
          <w:szCs w:val="28"/>
        </w:rPr>
        <w:t xml:space="preserve"> desde  2007 al 2010</w:t>
      </w:r>
    </w:p>
    <w:p w:rsidR="00613F0F" w:rsidRDefault="00495271" w:rsidP="00495271">
      <w:pPr>
        <w:pStyle w:val="Prrafodelista"/>
        <w:numPr>
          <w:ilvl w:val="0"/>
          <w:numId w:val="4"/>
        </w:numPr>
        <w:tabs>
          <w:tab w:val="left" w:pos="720"/>
        </w:tabs>
        <w:spacing w:line="360" w:lineRule="auto"/>
        <w:rPr>
          <w:rFonts w:ascii="Garamond" w:hAnsi="Garamond"/>
          <w:sz w:val="28"/>
          <w:szCs w:val="28"/>
        </w:rPr>
      </w:pPr>
      <w:proofErr w:type="spellStart"/>
      <w:r w:rsidRPr="00613F0F">
        <w:rPr>
          <w:rFonts w:ascii="Garamond" w:hAnsi="Garamond"/>
          <w:sz w:val="28"/>
          <w:szCs w:val="28"/>
        </w:rPr>
        <w:t>Community</w:t>
      </w:r>
      <w:proofErr w:type="spellEnd"/>
      <w:r w:rsidR="00113C98" w:rsidRPr="00613F0F">
        <w:rPr>
          <w:rFonts w:ascii="Garamond" w:hAnsi="Garamond"/>
          <w:sz w:val="28"/>
          <w:szCs w:val="28"/>
        </w:rPr>
        <w:t xml:space="preserve"> </w:t>
      </w:r>
      <w:r w:rsidRPr="00613F0F">
        <w:rPr>
          <w:rFonts w:ascii="Garamond" w:hAnsi="Garamond"/>
          <w:sz w:val="28"/>
          <w:szCs w:val="28"/>
        </w:rPr>
        <w:t xml:space="preserve"> Manager de Personal  </w:t>
      </w:r>
      <w:r w:rsidR="00EF4D43">
        <w:rPr>
          <w:rFonts w:ascii="Garamond" w:hAnsi="Garamond"/>
          <w:sz w:val="28"/>
          <w:szCs w:val="28"/>
        </w:rPr>
        <w:t>desde el 2010 al 2012</w:t>
      </w:r>
    </w:p>
    <w:p w:rsidR="00DE294B" w:rsidRPr="00613F0F" w:rsidRDefault="00DE294B" w:rsidP="00495271">
      <w:pPr>
        <w:pStyle w:val="Prrafodelista"/>
        <w:numPr>
          <w:ilvl w:val="0"/>
          <w:numId w:val="4"/>
        </w:numPr>
        <w:tabs>
          <w:tab w:val="left" w:pos="720"/>
        </w:tabs>
        <w:spacing w:line="360" w:lineRule="auto"/>
        <w:rPr>
          <w:rFonts w:ascii="Garamond" w:hAnsi="Garamond"/>
          <w:sz w:val="28"/>
          <w:szCs w:val="28"/>
        </w:rPr>
      </w:pPr>
      <w:r w:rsidRPr="00613F0F">
        <w:rPr>
          <w:rFonts w:ascii="Garamond" w:hAnsi="Garamond"/>
          <w:sz w:val="28"/>
          <w:szCs w:val="28"/>
        </w:rPr>
        <w:t>Centro de Atención Multimedia Núcleo S.A. Personal</w:t>
      </w:r>
      <w:r w:rsidR="00EF4D43">
        <w:rPr>
          <w:rFonts w:ascii="Garamond" w:hAnsi="Garamond"/>
          <w:sz w:val="28"/>
          <w:szCs w:val="28"/>
        </w:rPr>
        <w:t xml:space="preserve">  desde el  2012 al 2013</w:t>
      </w:r>
    </w:p>
    <w:p w:rsidR="00613F0F" w:rsidRDefault="00613F0F" w:rsidP="00495271">
      <w:pPr>
        <w:pStyle w:val="Prrafodelista"/>
        <w:numPr>
          <w:ilvl w:val="0"/>
          <w:numId w:val="4"/>
        </w:numPr>
        <w:tabs>
          <w:tab w:val="left" w:pos="720"/>
        </w:tabs>
        <w:spacing w:line="360" w:lineRule="auto"/>
        <w:rPr>
          <w:rFonts w:ascii="Garamond" w:hAnsi="Garamond"/>
          <w:sz w:val="28"/>
          <w:szCs w:val="28"/>
        </w:rPr>
      </w:pPr>
      <w:r w:rsidRPr="00613F0F">
        <w:rPr>
          <w:rFonts w:ascii="Garamond" w:hAnsi="Garamond"/>
          <w:sz w:val="40"/>
          <w:szCs w:val="40"/>
        </w:rPr>
        <w:t>Jobs</w:t>
      </w:r>
      <w:r>
        <w:rPr>
          <w:rFonts w:ascii="Garamond" w:hAnsi="Garamond"/>
          <w:sz w:val="28"/>
          <w:szCs w:val="28"/>
        </w:rPr>
        <w:t xml:space="preserve"> </w:t>
      </w:r>
    </w:p>
    <w:p w:rsidR="00613F0F" w:rsidRDefault="00613F0F" w:rsidP="00495271">
      <w:pPr>
        <w:pStyle w:val="Prrafodelista"/>
        <w:numPr>
          <w:ilvl w:val="0"/>
          <w:numId w:val="4"/>
        </w:numPr>
        <w:tabs>
          <w:tab w:val="left" w:pos="720"/>
        </w:tabs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Analista </w:t>
      </w:r>
      <w:r w:rsidR="008E2C65">
        <w:rPr>
          <w:rFonts w:ascii="Garamond" w:hAnsi="Garamond"/>
          <w:sz w:val="28"/>
          <w:szCs w:val="28"/>
        </w:rPr>
        <w:t xml:space="preserve">Junior </w:t>
      </w:r>
      <w:r>
        <w:rPr>
          <w:rFonts w:ascii="Garamond" w:hAnsi="Garamond"/>
          <w:sz w:val="28"/>
          <w:szCs w:val="28"/>
        </w:rPr>
        <w:t xml:space="preserve">de créditos </w:t>
      </w:r>
      <w:r w:rsidR="000D15D5">
        <w:rPr>
          <w:rFonts w:ascii="Garamond" w:hAnsi="Garamond"/>
          <w:sz w:val="28"/>
          <w:szCs w:val="28"/>
        </w:rPr>
        <w:t>y Cobranzas</w:t>
      </w:r>
      <w:r w:rsidR="00EF4D43">
        <w:rPr>
          <w:rFonts w:ascii="Garamond" w:hAnsi="Garamond"/>
          <w:sz w:val="28"/>
          <w:szCs w:val="28"/>
        </w:rPr>
        <w:t xml:space="preserve"> desde el 20/08/2013 al 07/04/2014 </w:t>
      </w:r>
    </w:p>
    <w:p w:rsidR="00EF4D43" w:rsidRPr="00EF4D43" w:rsidRDefault="00EF4D43" w:rsidP="00495271">
      <w:pPr>
        <w:pStyle w:val="Prrafodelista"/>
        <w:numPr>
          <w:ilvl w:val="0"/>
          <w:numId w:val="4"/>
        </w:numPr>
        <w:tabs>
          <w:tab w:val="left" w:pos="720"/>
        </w:tabs>
        <w:spacing w:line="360" w:lineRule="auto"/>
        <w:rPr>
          <w:rFonts w:ascii="Garamond" w:hAnsi="Garamond"/>
          <w:b/>
          <w:sz w:val="32"/>
          <w:szCs w:val="32"/>
        </w:rPr>
      </w:pPr>
      <w:r w:rsidRPr="00EF4D43">
        <w:rPr>
          <w:rFonts w:ascii="Garamond" w:hAnsi="Garamond"/>
          <w:b/>
          <w:sz w:val="32"/>
          <w:szCs w:val="32"/>
        </w:rPr>
        <w:t>Avanza Paraguay</w:t>
      </w:r>
    </w:p>
    <w:p w:rsidR="00275A5C" w:rsidRDefault="00EF4D43" w:rsidP="00495271">
      <w:pPr>
        <w:pStyle w:val="Prrafodelista"/>
        <w:numPr>
          <w:ilvl w:val="0"/>
          <w:numId w:val="4"/>
        </w:numPr>
        <w:tabs>
          <w:tab w:val="left" w:pos="720"/>
        </w:tabs>
        <w:spacing w:line="360" w:lineRule="auto"/>
        <w:rPr>
          <w:rFonts w:ascii="Garamond" w:hAnsi="Garamond"/>
          <w:sz w:val="28"/>
          <w:szCs w:val="28"/>
        </w:rPr>
      </w:pPr>
      <w:r w:rsidRPr="00275A5C">
        <w:rPr>
          <w:rFonts w:ascii="Garamond" w:hAnsi="Garamond"/>
          <w:sz w:val="28"/>
          <w:szCs w:val="28"/>
        </w:rPr>
        <w:t xml:space="preserve">Analista </w:t>
      </w:r>
      <w:proofErr w:type="spellStart"/>
      <w:r w:rsidR="008226EE" w:rsidRPr="00275A5C">
        <w:rPr>
          <w:rFonts w:ascii="Garamond" w:hAnsi="Garamond"/>
          <w:sz w:val="28"/>
          <w:szCs w:val="28"/>
        </w:rPr>
        <w:t>Senior</w:t>
      </w:r>
      <w:proofErr w:type="spellEnd"/>
      <w:r w:rsidR="008226EE" w:rsidRPr="00275A5C">
        <w:rPr>
          <w:rFonts w:ascii="Garamond" w:hAnsi="Garamond"/>
          <w:sz w:val="28"/>
          <w:szCs w:val="28"/>
        </w:rPr>
        <w:t xml:space="preserve"> </w:t>
      </w:r>
      <w:r w:rsidRPr="00275A5C">
        <w:rPr>
          <w:rFonts w:ascii="Garamond" w:hAnsi="Garamond"/>
          <w:sz w:val="28"/>
          <w:szCs w:val="28"/>
        </w:rPr>
        <w:t>de créditos y</w:t>
      </w:r>
      <w:r w:rsidR="008226EE" w:rsidRPr="00275A5C">
        <w:rPr>
          <w:rFonts w:ascii="Garamond" w:hAnsi="Garamond"/>
          <w:sz w:val="28"/>
          <w:szCs w:val="28"/>
        </w:rPr>
        <w:t xml:space="preserve"> Cobranzas desde el 07/05/2014  </w:t>
      </w:r>
    </w:p>
    <w:p w:rsidR="00F0439D" w:rsidRPr="00275A5C" w:rsidRDefault="00275A5C" w:rsidP="00495271">
      <w:pPr>
        <w:pStyle w:val="Prrafodelista"/>
        <w:numPr>
          <w:ilvl w:val="0"/>
          <w:numId w:val="4"/>
        </w:numPr>
        <w:tabs>
          <w:tab w:val="left" w:pos="720"/>
        </w:tabs>
        <w:spacing w:line="360" w:lineRule="auto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Team</w:t>
      </w:r>
      <w:proofErr w:type="spellEnd"/>
      <w:r>
        <w:rPr>
          <w:rFonts w:ascii="Garamond" w:hAnsi="Garamond"/>
          <w:sz w:val="28"/>
          <w:szCs w:val="28"/>
        </w:rPr>
        <w:t xml:space="preserve"> de </w:t>
      </w:r>
      <w:r w:rsidR="00F0439D" w:rsidRPr="00275A5C">
        <w:rPr>
          <w:rFonts w:ascii="Garamond" w:hAnsi="Garamond"/>
          <w:sz w:val="28"/>
          <w:szCs w:val="28"/>
        </w:rPr>
        <w:t xml:space="preserve">Verificaciones de carteras de cobranzas y </w:t>
      </w:r>
      <w:proofErr w:type="spellStart"/>
      <w:r w:rsidR="00F0439D" w:rsidRPr="00275A5C">
        <w:rPr>
          <w:rFonts w:ascii="Garamond" w:hAnsi="Garamond"/>
          <w:sz w:val="28"/>
          <w:szCs w:val="28"/>
        </w:rPr>
        <w:t>telecobranzas</w:t>
      </w:r>
      <w:proofErr w:type="spellEnd"/>
      <w:r w:rsidR="00F0439D" w:rsidRPr="00275A5C">
        <w:rPr>
          <w:rFonts w:ascii="Garamond" w:hAnsi="Garamond"/>
          <w:sz w:val="28"/>
          <w:szCs w:val="28"/>
        </w:rPr>
        <w:t xml:space="preserve"> para núcleo personal</w:t>
      </w:r>
    </w:p>
    <w:p w:rsidR="008226EE" w:rsidRPr="00CF2A47" w:rsidRDefault="008226EE" w:rsidP="00495271">
      <w:pPr>
        <w:pStyle w:val="Prrafodelista"/>
        <w:numPr>
          <w:ilvl w:val="0"/>
          <w:numId w:val="4"/>
        </w:numPr>
        <w:tabs>
          <w:tab w:val="left" w:pos="720"/>
        </w:tabs>
        <w:spacing w:line="36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Analista </w:t>
      </w:r>
      <w:proofErr w:type="spellStart"/>
      <w:r>
        <w:rPr>
          <w:rFonts w:ascii="Garamond" w:hAnsi="Garamond"/>
          <w:sz w:val="28"/>
          <w:szCs w:val="28"/>
        </w:rPr>
        <w:t>Senior</w:t>
      </w:r>
      <w:proofErr w:type="spellEnd"/>
      <w:r>
        <w:rPr>
          <w:rFonts w:ascii="Garamond" w:hAnsi="Garamond"/>
          <w:sz w:val="28"/>
          <w:szCs w:val="28"/>
        </w:rPr>
        <w:t xml:space="preserve"> de </w:t>
      </w:r>
      <w:proofErr w:type="spellStart"/>
      <w:r w:rsidRPr="008226EE">
        <w:rPr>
          <w:b/>
          <w:bCs/>
          <w:color w:val="262626"/>
          <w:sz w:val="28"/>
          <w:szCs w:val="28"/>
          <w:lang w:val="es-ES" w:eastAsia="es-ES"/>
        </w:rPr>
        <w:t>Roaming</w:t>
      </w:r>
      <w:proofErr w:type="spellEnd"/>
      <w:r w:rsidRPr="008226EE">
        <w:rPr>
          <w:b/>
          <w:bCs/>
          <w:color w:val="262626"/>
          <w:sz w:val="28"/>
          <w:szCs w:val="28"/>
          <w:lang w:val="es-ES" w:eastAsia="es-ES"/>
        </w:rPr>
        <w:t xml:space="preserve"> &amp; Servicios Internacionales</w:t>
      </w:r>
      <w:r w:rsidR="00CF2A47">
        <w:rPr>
          <w:b/>
          <w:bCs/>
          <w:color w:val="262626"/>
          <w:sz w:val="28"/>
          <w:szCs w:val="28"/>
          <w:lang w:val="es-ES" w:eastAsia="es-ES"/>
        </w:rPr>
        <w:t xml:space="preserve"> </w:t>
      </w:r>
    </w:p>
    <w:p w:rsidR="00CF2A47" w:rsidRPr="00CF2A47" w:rsidRDefault="00CF2A47" w:rsidP="00495271">
      <w:pPr>
        <w:pStyle w:val="Prrafodelista"/>
        <w:numPr>
          <w:ilvl w:val="0"/>
          <w:numId w:val="4"/>
        </w:numPr>
        <w:tabs>
          <w:tab w:val="left" w:pos="720"/>
        </w:tabs>
        <w:spacing w:line="360" w:lineRule="auto"/>
        <w:rPr>
          <w:rFonts w:ascii="Garamond" w:hAnsi="Garamond"/>
          <w:sz w:val="28"/>
          <w:szCs w:val="28"/>
        </w:rPr>
      </w:pPr>
      <w:r>
        <w:rPr>
          <w:b/>
          <w:bCs/>
          <w:color w:val="262626"/>
          <w:sz w:val="28"/>
          <w:szCs w:val="28"/>
          <w:lang w:eastAsia="es-ES"/>
        </w:rPr>
        <w:t xml:space="preserve">Supervisor de </w:t>
      </w:r>
      <w:proofErr w:type="spellStart"/>
      <w:r>
        <w:rPr>
          <w:b/>
          <w:bCs/>
          <w:color w:val="262626"/>
          <w:sz w:val="28"/>
          <w:szCs w:val="28"/>
          <w:lang w:eastAsia="es-ES"/>
        </w:rPr>
        <w:t>Telecobranzas</w:t>
      </w:r>
      <w:proofErr w:type="spellEnd"/>
      <w:r>
        <w:rPr>
          <w:b/>
          <w:bCs/>
          <w:color w:val="262626"/>
          <w:sz w:val="28"/>
          <w:szCs w:val="28"/>
          <w:lang w:eastAsia="es-ES"/>
        </w:rPr>
        <w:t xml:space="preserve"> en Gestiones y Cobranzas</w:t>
      </w:r>
    </w:p>
    <w:p w:rsidR="00CF2A47" w:rsidRPr="00CF2A47" w:rsidRDefault="00CF2A47" w:rsidP="00495271">
      <w:pPr>
        <w:pStyle w:val="Prrafodelista"/>
        <w:numPr>
          <w:ilvl w:val="0"/>
          <w:numId w:val="4"/>
        </w:numPr>
        <w:tabs>
          <w:tab w:val="left" w:pos="720"/>
        </w:tabs>
        <w:spacing w:line="360" w:lineRule="auto"/>
        <w:rPr>
          <w:rFonts w:ascii="Garamond" w:hAnsi="Garamond"/>
          <w:b/>
          <w:sz w:val="28"/>
          <w:szCs w:val="28"/>
        </w:rPr>
      </w:pPr>
      <w:r w:rsidRPr="00CF2A47">
        <w:rPr>
          <w:rFonts w:ascii="Garamond" w:hAnsi="Garamond"/>
          <w:b/>
          <w:sz w:val="28"/>
          <w:szCs w:val="28"/>
        </w:rPr>
        <w:t xml:space="preserve">Operador de </w:t>
      </w:r>
      <w:proofErr w:type="spellStart"/>
      <w:r w:rsidRPr="00CF2A47">
        <w:rPr>
          <w:rFonts w:ascii="Garamond" w:hAnsi="Garamond"/>
          <w:b/>
          <w:sz w:val="28"/>
          <w:szCs w:val="28"/>
        </w:rPr>
        <w:t>call</w:t>
      </w:r>
      <w:proofErr w:type="spellEnd"/>
      <w:r w:rsidRPr="00CF2A47">
        <w:rPr>
          <w:rFonts w:ascii="Garamond" w:hAnsi="Garamond"/>
          <w:b/>
          <w:sz w:val="28"/>
          <w:szCs w:val="28"/>
        </w:rPr>
        <w:t xml:space="preserve"> de center en el centro médico la costa </w:t>
      </w:r>
    </w:p>
    <w:p w:rsidR="00CC2452" w:rsidRPr="00146D26" w:rsidRDefault="00CC2452">
      <w:pPr>
        <w:spacing w:line="360" w:lineRule="auto"/>
        <w:ind w:left="360" w:firstLine="348"/>
        <w:rPr>
          <w:rFonts w:ascii="Garamond" w:hAnsi="Garamond"/>
          <w:sz w:val="28"/>
          <w:szCs w:val="28"/>
        </w:rPr>
      </w:pPr>
    </w:p>
    <w:p w:rsidR="00D7302F" w:rsidRPr="00146D26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 w:rsidRPr="00146D26">
        <w:rPr>
          <w:rFonts w:ascii="Garamond" w:hAnsi="Garamond"/>
          <w:b/>
          <w:bCs/>
          <w:sz w:val="32"/>
          <w:szCs w:val="32"/>
        </w:rPr>
        <w:t>DESARROLLO PROFESIONAL</w:t>
      </w:r>
    </w:p>
    <w:p w:rsidR="00D7302F" w:rsidRPr="00146D26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</w:p>
    <w:p w:rsidR="00D7302F" w:rsidRDefault="00D7302F">
      <w:pPr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>Relaciones Públicas y Atención al Cliente, trato agradable y gestión en la solución de los problemas planteadas por el cliente, desde la recepción de la consulta, hasta la solución del inconveniente planteado.</w:t>
      </w:r>
    </w:p>
    <w:p w:rsidR="00113C98" w:rsidRPr="00146D26" w:rsidRDefault="00113C98" w:rsidP="00113C98">
      <w:pPr>
        <w:spacing w:line="360" w:lineRule="auto"/>
        <w:ind w:left="720"/>
        <w:jc w:val="both"/>
        <w:rPr>
          <w:rFonts w:ascii="Garamond" w:hAnsi="Garamond"/>
          <w:sz w:val="28"/>
          <w:szCs w:val="28"/>
        </w:rPr>
      </w:pPr>
    </w:p>
    <w:p w:rsidR="00D7302F" w:rsidRDefault="00D7302F">
      <w:pPr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>Capacidad para trabajar en grupo, en función a un objetivo común, así como a objetivos individuales, interés por los desafíos personales.</w:t>
      </w:r>
    </w:p>
    <w:p w:rsidR="00113C98" w:rsidRPr="00146D26" w:rsidRDefault="00113C98" w:rsidP="00113C98">
      <w:pPr>
        <w:spacing w:line="360" w:lineRule="auto"/>
        <w:ind w:left="720"/>
        <w:jc w:val="both"/>
        <w:rPr>
          <w:rFonts w:ascii="Garamond" w:hAnsi="Garamond"/>
          <w:sz w:val="28"/>
          <w:szCs w:val="28"/>
        </w:rPr>
      </w:pPr>
    </w:p>
    <w:p w:rsidR="00D7302F" w:rsidRDefault="00D7302F">
      <w:pPr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>Conocimiento de Facturación, Condiciones Comerciales, Calculo de interés Moratorio, Verificación de Documentos, Presupuestos, Control de Stock.</w:t>
      </w:r>
    </w:p>
    <w:p w:rsidR="00113C98" w:rsidRPr="00146D26" w:rsidRDefault="00113C98" w:rsidP="00113C98">
      <w:pPr>
        <w:spacing w:line="360" w:lineRule="auto"/>
        <w:ind w:left="720"/>
        <w:jc w:val="both"/>
        <w:rPr>
          <w:rFonts w:ascii="Garamond" w:hAnsi="Garamond"/>
          <w:sz w:val="28"/>
          <w:szCs w:val="28"/>
        </w:rPr>
      </w:pPr>
    </w:p>
    <w:p w:rsidR="00D7302F" w:rsidRDefault="00D7302F">
      <w:pPr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>Windows, Word, Excel, Internet.</w:t>
      </w:r>
    </w:p>
    <w:p w:rsidR="00113C98" w:rsidRPr="00146D26" w:rsidRDefault="00113C98" w:rsidP="00113C98">
      <w:pPr>
        <w:spacing w:line="360" w:lineRule="auto"/>
        <w:ind w:left="720"/>
        <w:jc w:val="both"/>
        <w:rPr>
          <w:rFonts w:ascii="Garamond" w:hAnsi="Garamond"/>
          <w:sz w:val="28"/>
          <w:szCs w:val="28"/>
        </w:rPr>
      </w:pPr>
    </w:p>
    <w:p w:rsidR="00D7302F" w:rsidRDefault="00D7302F">
      <w:pPr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 w:rsidRPr="00146D26">
        <w:rPr>
          <w:rFonts w:ascii="Garamond" w:hAnsi="Garamond"/>
          <w:sz w:val="28"/>
          <w:szCs w:val="28"/>
        </w:rPr>
        <w:t>Manejo de Fax, Central Telefónica.</w:t>
      </w:r>
    </w:p>
    <w:p w:rsidR="008226EE" w:rsidRDefault="008226EE" w:rsidP="008226EE">
      <w:pPr>
        <w:pStyle w:val="Prrafodelista"/>
        <w:rPr>
          <w:rFonts w:ascii="Garamond" w:hAnsi="Garamond"/>
          <w:sz w:val="28"/>
          <w:szCs w:val="28"/>
        </w:rPr>
      </w:pPr>
    </w:p>
    <w:p w:rsidR="008226EE" w:rsidRDefault="008226EE">
      <w:pPr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Manejo del sistema SAP</w:t>
      </w:r>
    </w:p>
    <w:p w:rsidR="00113C98" w:rsidRPr="00146D26" w:rsidRDefault="00113C98" w:rsidP="00113C98">
      <w:pPr>
        <w:spacing w:line="360" w:lineRule="auto"/>
        <w:ind w:left="720"/>
        <w:jc w:val="both"/>
        <w:rPr>
          <w:rFonts w:ascii="Garamond" w:hAnsi="Garamond"/>
          <w:sz w:val="28"/>
          <w:szCs w:val="28"/>
        </w:rPr>
      </w:pPr>
    </w:p>
    <w:p w:rsidR="00D7302F" w:rsidRPr="00146D26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</w:p>
    <w:p w:rsidR="00D7302F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</w:p>
    <w:p w:rsidR="00D7302F" w:rsidRDefault="00744613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REFE</w:t>
      </w:r>
      <w:r w:rsidR="00D7302F" w:rsidRPr="00146D26">
        <w:rPr>
          <w:rFonts w:ascii="Garamond" w:hAnsi="Garamond"/>
          <w:b/>
          <w:bCs/>
          <w:sz w:val="32"/>
          <w:szCs w:val="32"/>
        </w:rPr>
        <w:t>RENCIAS LABORALES</w:t>
      </w:r>
    </w:p>
    <w:p w:rsidR="00613F0F" w:rsidRPr="00CF2A47" w:rsidRDefault="00613F0F" w:rsidP="00613F0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Garamond" w:hAnsi="Garamond"/>
          <w:b/>
          <w:sz w:val="28"/>
          <w:szCs w:val="28"/>
        </w:rPr>
      </w:pPr>
      <w:r w:rsidRPr="00CF2A47">
        <w:rPr>
          <w:rFonts w:ascii="Garamond" w:hAnsi="Garamond"/>
          <w:b/>
          <w:sz w:val="28"/>
          <w:szCs w:val="28"/>
        </w:rPr>
        <w:t>Fatima Ferreira (avanza) 021417000</w:t>
      </w:r>
    </w:p>
    <w:p w:rsidR="00613F0F" w:rsidRPr="00CF2A47" w:rsidRDefault="00613F0F" w:rsidP="00613F0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Garamond" w:hAnsi="Garamond"/>
          <w:b/>
          <w:sz w:val="28"/>
          <w:szCs w:val="28"/>
        </w:rPr>
      </w:pPr>
      <w:r w:rsidRPr="00CF2A47">
        <w:rPr>
          <w:rFonts w:ascii="Garamond" w:hAnsi="Garamond"/>
          <w:b/>
          <w:sz w:val="28"/>
          <w:szCs w:val="28"/>
        </w:rPr>
        <w:t>Jobs 021</w:t>
      </w:r>
      <w:r w:rsidRPr="00CF2A47">
        <w:rPr>
          <w:rFonts w:ascii="Garamond" w:hAnsi="Garamond"/>
          <w:b/>
          <w:color w:val="333333"/>
          <w:sz w:val="28"/>
          <w:szCs w:val="28"/>
        </w:rPr>
        <w:t>220984</w:t>
      </w:r>
    </w:p>
    <w:p w:rsidR="00CF2A47" w:rsidRPr="00CF2A47" w:rsidRDefault="00CF2A47" w:rsidP="00613F0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Garamond" w:hAnsi="Garamond"/>
          <w:b/>
          <w:sz w:val="28"/>
          <w:szCs w:val="28"/>
        </w:rPr>
      </w:pPr>
      <w:r w:rsidRPr="00CF2A4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Guadalupe Pineda </w:t>
      </w:r>
      <w:r w:rsidRPr="00CF2A47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0971735002</w:t>
      </w:r>
    </w:p>
    <w:p w:rsidR="00D7302F" w:rsidRPr="00146D26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</w:p>
    <w:p w:rsidR="00D7302F" w:rsidRPr="00146D26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 w:rsidRPr="00146D26">
        <w:rPr>
          <w:rFonts w:ascii="Garamond" w:hAnsi="Garamond"/>
          <w:b/>
          <w:bCs/>
          <w:sz w:val="32"/>
          <w:szCs w:val="32"/>
        </w:rPr>
        <w:t>REFERENCIAS PERSONALES</w:t>
      </w:r>
    </w:p>
    <w:p w:rsidR="00D7302F" w:rsidRPr="00146D26" w:rsidRDefault="00D7302F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</w:p>
    <w:p w:rsidR="00CF2A47" w:rsidRDefault="00CF2A47" w:rsidP="00F0439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Valentin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Diaz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</w:p>
    <w:p w:rsidR="00CF2A47" w:rsidRDefault="00CF2A47" w:rsidP="00CF2A47">
      <w:pPr>
        <w:pStyle w:val="Prrafodelista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0982526953</w:t>
      </w:r>
    </w:p>
    <w:p w:rsidR="00F0439D" w:rsidRDefault="00F0439D" w:rsidP="00F0439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Nelida</w:t>
      </w:r>
      <w:proofErr w:type="spellEnd"/>
      <w:r>
        <w:rPr>
          <w:rFonts w:ascii="Garamond" w:hAnsi="Garamond"/>
          <w:sz w:val="28"/>
          <w:szCs w:val="28"/>
        </w:rPr>
        <w:t xml:space="preserve"> Colman</w:t>
      </w:r>
    </w:p>
    <w:p w:rsidR="00F0439D" w:rsidRPr="00F0439D" w:rsidRDefault="00F0439D" w:rsidP="00F0439D">
      <w:pPr>
        <w:pStyle w:val="Prrafodelista"/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Tel: 021613702</w:t>
      </w:r>
    </w:p>
    <w:p w:rsidR="00D7302F" w:rsidRPr="00146D26" w:rsidRDefault="00D7302F">
      <w:pPr>
        <w:spacing w:line="360" w:lineRule="auto"/>
        <w:ind w:left="360" w:firstLine="348"/>
        <w:jc w:val="both"/>
        <w:rPr>
          <w:rFonts w:ascii="Garamond" w:hAnsi="Garamond"/>
          <w:sz w:val="28"/>
          <w:szCs w:val="28"/>
        </w:rPr>
      </w:pPr>
    </w:p>
    <w:p w:rsidR="00D7302F" w:rsidRPr="00146D26" w:rsidRDefault="00D7302F">
      <w:pPr>
        <w:spacing w:line="360" w:lineRule="auto"/>
        <w:ind w:left="360" w:firstLine="348"/>
        <w:jc w:val="both"/>
        <w:rPr>
          <w:rFonts w:ascii="Garamond" w:hAnsi="Garamond"/>
          <w:sz w:val="28"/>
          <w:szCs w:val="28"/>
        </w:rPr>
      </w:pPr>
    </w:p>
    <w:p w:rsidR="00D7302F" w:rsidRDefault="00D7302F">
      <w:pPr>
        <w:spacing w:line="360" w:lineRule="auto"/>
        <w:ind w:left="360" w:firstLine="348"/>
        <w:jc w:val="both"/>
      </w:pPr>
    </w:p>
    <w:sectPr w:rsidR="00D7302F" w:rsidSect="00CF2A47">
      <w:headerReference w:type="default" r:id="rId8"/>
      <w:footnotePr>
        <w:pos w:val="beneathText"/>
      </w:footnotePr>
      <w:pgSz w:w="12240" w:h="20160" w:code="5"/>
      <w:pgMar w:top="1438" w:right="1134" w:bottom="1418" w:left="1701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9B7" w:rsidRDefault="006119B7">
      <w:r>
        <w:separator/>
      </w:r>
    </w:p>
  </w:endnote>
  <w:endnote w:type="continuationSeparator" w:id="0">
    <w:p w:rsidR="006119B7" w:rsidRDefault="0061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9B7" w:rsidRDefault="006119B7">
      <w:r>
        <w:separator/>
      </w:r>
    </w:p>
  </w:footnote>
  <w:footnote w:type="continuationSeparator" w:id="0">
    <w:p w:rsidR="006119B7" w:rsidRDefault="00611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02F" w:rsidRDefault="00D7302F">
    <w:pPr>
      <w:pStyle w:val="Encabezado"/>
      <w:rPr>
        <w:b/>
        <w:bCs/>
        <w:lang w:val="es-PY"/>
      </w:rPr>
    </w:pPr>
    <w:r>
      <w:rPr>
        <w:b/>
        <w:bCs/>
        <w:lang w:val="es-PY"/>
      </w:rPr>
      <w:t xml:space="preserve">Alejandro Daniel </w:t>
    </w:r>
    <w:r w:rsidR="00744613">
      <w:rPr>
        <w:b/>
        <w:bCs/>
        <w:lang w:val="es-PY"/>
      </w:rPr>
      <w:t>Gómez</w:t>
    </w:r>
    <w:r>
      <w:rPr>
        <w:b/>
        <w:bCs/>
        <w:lang w:val="es-PY"/>
      </w:rPr>
      <w:t xml:space="preserve"> Colman</w:t>
    </w:r>
  </w:p>
  <w:p w:rsidR="00D7302F" w:rsidRDefault="00D7302F">
    <w:pPr>
      <w:pStyle w:val="Encabezado"/>
      <w:rPr>
        <w:b/>
        <w:bCs/>
        <w:lang w:val="es-PY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StarSymbol" w:hAnsi="StarSymbol"/>
      </w:rPr>
    </w:lvl>
    <w:lvl w:ilvl="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/>
      </w:rPr>
    </w:lvl>
    <w:lvl w:ilvl="5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StarSymbol" w:hAnsi="StarSymbol"/>
      </w:rPr>
    </w:lvl>
    <w:lvl w:ilvl="8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0B52697E"/>
    <w:multiLevelType w:val="hybridMultilevel"/>
    <w:tmpl w:val="9DDA1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17255"/>
    <w:multiLevelType w:val="hybridMultilevel"/>
    <w:tmpl w:val="DDEC5B98"/>
    <w:lvl w:ilvl="0" w:tplc="0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3B2B11D1"/>
    <w:multiLevelType w:val="hybridMultilevel"/>
    <w:tmpl w:val="86DC4B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E755B3F"/>
    <w:multiLevelType w:val="hybridMultilevel"/>
    <w:tmpl w:val="762844E8"/>
    <w:lvl w:ilvl="0" w:tplc="3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453A0C5B"/>
    <w:multiLevelType w:val="hybridMultilevel"/>
    <w:tmpl w:val="55CE3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E592C"/>
    <w:multiLevelType w:val="hybridMultilevel"/>
    <w:tmpl w:val="560A37C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223A7F"/>
    <w:multiLevelType w:val="hybridMultilevel"/>
    <w:tmpl w:val="A600E11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C7B5442"/>
    <w:multiLevelType w:val="hybridMultilevel"/>
    <w:tmpl w:val="3A3A3ED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2F"/>
    <w:rsid w:val="000A46D7"/>
    <w:rsid w:val="000D15D5"/>
    <w:rsid w:val="000D1824"/>
    <w:rsid w:val="00113C98"/>
    <w:rsid w:val="00134C25"/>
    <w:rsid w:val="0013505A"/>
    <w:rsid w:val="00146D26"/>
    <w:rsid w:val="0022045F"/>
    <w:rsid w:val="00275A5C"/>
    <w:rsid w:val="00287DCB"/>
    <w:rsid w:val="003F0DEA"/>
    <w:rsid w:val="00412325"/>
    <w:rsid w:val="00433237"/>
    <w:rsid w:val="00461B9B"/>
    <w:rsid w:val="00495271"/>
    <w:rsid w:val="004C60C0"/>
    <w:rsid w:val="004D3ECE"/>
    <w:rsid w:val="00522F0E"/>
    <w:rsid w:val="00555565"/>
    <w:rsid w:val="006119B7"/>
    <w:rsid w:val="00613F0F"/>
    <w:rsid w:val="00637A7B"/>
    <w:rsid w:val="0066462B"/>
    <w:rsid w:val="00695B38"/>
    <w:rsid w:val="006F344E"/>
    <w:rsid w:val="00744613"/>
    <w:rsid w:val="00765EE0"/>
    <w:rsid w:val="007B4283"/>
    <w:rsid w:val="007F3FBB"/>
    <w:rsid w:val="008226EE"/>
    <w:rsid w:val="008C7B7A"/>
    <w:rsid w:val="008E2C65"/>
    <w:rsid w:val="009A2FF4"/>
    <w:rsid w:val="009A3D23"/>
    <w:rsid w:val="00B34951"/>
    <w:rsid w:val="00B541D3"/>
    <w:rsid w:val="00B77FDD"/>
    <w:rsid w:val="00B878B8"/>
    <w:rsid w:val="00C23652"/>
    <w:rsid w:val="00CB16E7"/>
    <w:rsid w:val="00CB367F"/>
    <w:rsid w:val="00CC2452"/>
    <w:rsid w:val="00CE3C3E"/>
    <w:rsid w:val="00CF2A47"/>
    <w:rsid w:val="00D7302F"/>
    <w:rsid w:val="00D77406"/>
    <w:rsid w:val="00DD5F9F"/>
    <w:rsid w:val="00DE294B"/>
    <w:rsid w:val="00DF07DC"/>
    <w:rsid w:val="00E64C1A"/>
    <w:rsid w:val="00ED733E"/>
    <w:rsid w:val="00EF4D43"/>
    <w:rsid w:val="00F0439D"/>
    <w:rsid w:val="00F42E02"/>
    <w:rsid w:val="00F64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05A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13505A"/>
    <w:rPr>
      <w:rFonts w:ascii="Symbol" w:hAnsi="Symbol"/>
    </w:rPr>
  </w:style>
  <w:style w:type="character" w:customStyle="1" w:styleId="WW8Num1z1">
    <w:name w:val="WW8Num1z1"/>
    <w:rsid w:val="0013505A"/>
    <w:rPr>
      <w:rFonts w:ascii="Courier New" w:hAnsi="Courier New" w:cs="Courier New"/>
    </w:rPr>
  </w:style>
  <w:style w:type="character" w:customStyle="1" w:styleId="WW8Num2z0">
    <w:name w:val="WW8Num2z0"/>
    <w:rsid w:val="0013505A"/>
    <w:rPr>
      <w:rFonts w:ascii="Symbol" w:hAnsi="Symbol"/>
    </w:rPr>
  </w:style>
  <w:style w:type="character" w:customStyle="1" w:styleId="WW8Num3z0">
    <w:name w:val="WW8Num3z0"/>
    <w:rsid w:val="0013505A"/>
    <w:rPr>
      <w:rFonts w:ascii="Symbol" w:hAnsi="Symbol"/>
    </w:rPr>
  </w:style>
  <w:style w:type="character" w:customStyle="1" w:styleId="WW8Num4z0">
    <w:name w:val="WW8Num4z0"/>
    <w:rsid w:val="0013505A"/>
    <w:rPr>
      <w:rFonts w:ascii="Symbol" w:hAnsi="Symbol"/>
    </w:rPr>
  </w:style>
  <w:style w:type="character" w:customStyle="1" w:styleId="WW8Num5z0">
    <w:name w:val="WW8Num5z0"/>
    <w:rsid w:val="0013505A"/>
    <w:rPr>
      <w:rFonts w:ascii="Symbol" w:hAnsi="Symbol"/>
    </w:rPr>
  </w:style>
  <w:style w:type="character" w:customStyle="1" w:styleId="WW8Num6z0">
    <w:name w:val="WW8Num6z0"/>
    <w:rsid w:val="0013505A"/>
    <w:rPr>
      <w:rFonts w:ascii="Symbol" w:hAnsi="Symbol"/>
    </w:rPr>
  </w:style>
  <w:style w:type="character" w:customStyle="1" w:styleId="Absatz-Standardschriftart">
    <w:name w:val="Absatz-Standardschriftart"/>
    <w:rsid w:val="0013505A"/>
  </w:style>
  <w:style w:type="character" w:customStyle="1" w:styleId="WW-Absatz-Standardschriftart">
    <w:name w:val="WW-Absatz-Standardschriftart"/>
    <w:rsid w:val="0013505A"/>
  </w:style>
  <w:style w:type="character" w:customStyle="1" w:styleId="WW-Absatz-Standardschriftart1">
    <w:name w:val="WW-Absatz-Standardschriftart1"/>
    <w:rsid w:val="0013505A"/>
  </w:style>
  <w:style w:type="character" w:customStyle="1" w:styleId="WW8Num1z2">
    <w:name w:val="WW8Num1z2"/>
    <w:rsid w:val="0013505A"/>
    <w:rPr>
      <w:rFonts w:ascii="Wingdings" w:hAnsi="Wingdings"/>
    </w:rPr>
  </w:style>
  <w:style w:type="character" w:customStyle="1" w:styleId="WW8Num2z2">
    <w:name w:val="WW8Num2z2"/>
    <w:rsid w:val="0013505A"/>
    <w:rPr>
      <w:rFonts w:ascii="Wingdings" w:hAnsi="Wingdings"/>
    </w:rPr>
  </w:style>
  <w:style w:type="character" w:customStyle="1" w:styleId="WW8Num2z4">
    <w:name w:val="WW8Num2z4"/>
    <w:rsid w:val="0013505A"/>
    <w:rPr>
      <w:rFonts w:ascii="Courier New" w:hAnsi="Courier New"/>
    </w:rPr>
  </w:style>
  <w:style w:type="character" w:customStyle="1" w:styleId="WW8Num3z2">
    <w:name w:val="WW8Num3z2"/>
    <w:rsid w:val="0013505A"/>
    <w:rPr>
      <w:rFonts w:ascii="Wingdings" w:hAnsi="Wingdings"/>
    </w:rPr>
  </w:style>
  <w:style w:type="character" w:customStyle="1" w:styleId="WW8Num3z4">
    <w:name w:val="WW8Num3z4"/>
    <w:rsid w:val="0013505A"/>
    <w:rPr>
      <w:rFonts w:ascii="Courier New" w:hAnsi="Courier New"/>
    </w:rPr>
  </w:style>
  <w:style w:type="character" w:customStyle="1" w:styleId="WW8Num4z2">
    <w:name w:val="WW8Num4z2"/>
    <w:rsid w:val="0013505A"/>
    <w:rPr>
      <w:rFonts w:ascii="Wingdings" w:hAnsi="Wingdings"/>
    </w:rPr>
  </w:style>
  <w:style w:type="character" w:customStyle="1" w:styleId="WW8Num4z4">
    <w:name w:val="WW8Num4z4"/>
    <w:rsid w:val="0013505A"/>
    <w:rPr>
      <w:rFonts w:ascii="Courier New" w:hAnsi="Courier New"/>
    </w:rPr>
  </w:style>
  <w:style w:type="character" w:customStyle="1" w:styleId="WW8Num5z1">
    <w:name w:val="WW8Num5z1"/>
    <w:rsid w:val="0013505A"/>
    <w:rPr>
      <w:rFonts w:ascii="Courier New" w:hAnsi="Courier New" w:cs="Courier New"/>
    </w:rPr>
  </w:style>
  <w:style w:type="character" w:customStyle="1" w:styleId="WW8Num5z2">
    <w:name w:val="WW8Num5z2"/>
    <w:rsid w:val="0013505A"/>
    <w:rPr>
      <w:rFonts w:ascii="Wingdings" w:hAnsi="Wingdings"/>
    </w:rPr>
  </w:style>
  <w:style w:type="character" w:customStyle="1" w:styleId="WW8Num6z1">
    <w:name w:val="WW8Num6z1"/>
    <w:rsid w:val="0013505A"/>
    <w:rPr>
      <w:rFonts w:ascii="Courier New" w:hAnsi="Courier New"/>
    </w:rPr>
  </w:style>
  <w:style w:type="character" w:customStyle="1" w:styleId="WW8Num6z2">
    <w:name w:val="WW8Num6z2"/>
    <w:rsid w:val="0013505A"/>
    <w:rPr>
      <w:rFonts w:ascii="Wingdings" w:hAnsi="Wingdings"/>
    </w:rPr>
  </w:style>
  <w:style w:type="character" w:customStyle="1" w:styleId="WW8Num7z0">
    <w:name w:val="WW8Num7z0"/>
    <w:rsid w:val="0013505A"/>
    <w:rPr>
      <w:rFonts w:ascii="Symbol" w:hAnsi="Symbol"/>
    </w:rPr>
  </w:style>
  <w:style w:type="character" w:customStyle="1" w:styleId="WW8Num7z1">
    <w:name w:val="WW8Num7z1"/>
    <w:rsid w:val="0013505A"/>
    <w:rPr>
      <w:rFonts w:ascii="Courier New" w:hAnsi="Courier New"/>
    </w:rPr>
  </w:style>
  <w:style w:type="character" w:customStyle="1" w:styleId="WW8Num7z2">
    <w:name w:val="WW8Num7z2"/>
    <w:rsid w:val="0013505A"/>
    <w:rPr>
      <w:rFonts w:ascii="Wingdings" w:hAnsi="Wingdings"/>
    </w:rPr>
  </w:style>
  <w:style w:type="character" w:customStyle="1" w:styleId="Fuentedeprrafopredeter1">
    <w:name w:val="Fuente de párrafo predeter.1"/>
    <w:rsid w:val="0013505A"/>
  </w:style>
  <w:style w:type="character" w:customStyle="1" w:styleId="Vietas">
    <w:name w:val="Viñetas"/>
    <w:rsid w:val="0013505A"/>
    <w:rPr>
      <w:rFonts w:ascii="StarSymbol" w:eastAsia="StarSymbol" w:hAnsi="StarSymbol" w:cs="StarSymbol"/>
      <w:sz w:val="18"/>
      <w:szCs w:val="18"/>
    </w:rPr>
  </w:style>
  <w:style w:type="character" w:customStyle="1" w:styleId="Carcterdenumeracin">
    <w:name w:val="Carácter de numeración"/>
    <w:rsid w:val="0013505A"/>
  </w:style>
  <w:style w:type="paragraph" w:styleId="Textoindependiente">
    <w:name w:val="Body Text"/>
    <w:basedOn w:val="Normal"/>
    <w:semiHidden/>
    <w:rsid w:val="0013505A"/>
    <w:pPr>
      <w:spacing w:after="120"/>
    </w:pPr>
  </w:style>
  <w:style w:type="paragraph" w:styleId="Lista">
    <w:name w:val="List"/>
    <w:basedOn w:val="Textoindependiente"/>
    <w:semiHidden/>
    <w:rsid w:val="0013505A"/>
    <w:rPr>
      <w:rFonts w:cs="Tahoma"/>
    </w:rPr>
  </w:style>
  <w:style w:type="paragraph" w:customStyle="1" w:styleId="Etiqueta">
    <w:name w:val="Etiqueta"/>
    <w:basedOn w:val="Normal"/>
    <w:rsid w:val="0013505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13505A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13505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13505A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CE3C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2A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A47"/>
    <w:rPr>
      <w:rFonts w:ascii="Tahoma" w:hAnsi="Tahoma" w:cs="Tahoma"/>
      <w:sz w:val="16"/>
      <w:szCs w:val="16"/>
      <w:lang w:val="es-MX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05A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13505A"/>
    <w:rPr>
      <w:rFonts w:ascii="Symbol" w:hAnsi="Symbol"/>
    </w:rPr>
  </w:style>
  <w:style w:type="character" w:customStyle="1" w:styleId="WW8Num1z1">
    <w:name w:val="WW8Num1z1"/>
    <w:rsid w:val="0013505A"/>
    <w:rPr>
      <w:rFonts w:ascii="Courier New" w:hAnsi="Courier New" w:cs="Courier New"/>
    </w:rPr>
  </w:style>
  <w:style w:type="character" w:customStyle="1" w:styleId="WW8Num2z0">
    <w:name w:val="WW8Num2z0"/>
    <w:rsid w:val="0013505A"/>
    <w:rPr>
      <w:rFonts w:ascii="Symbol" w:hAnsi="Symbol"/>
    </w:rPr>
  </w:style>
  <w:style w:type="character" w:customStyle="1" w:styleId="WW8Num3z0">
    <w:name w:val="WW8Num3z0"/>
    <w:rsid w:val="0013505A"/>
    <w:rPr>
      <w:rFonts w:ascii="Symbol" w:hAnsi="Symbol"/>
    </w:rPr>
  </w:style>
  <w:style w:type="character" w:customStyle="1" w:styleId="WW8Num4z0">
    <w:name w:val="WW8Num4z0"/>
    <w:rsid w:val="0013505A"/>
    <w:rPr>
      <w:rFonts w:ascii="Symbol" w:hAnsi="Symbol"/>
    </w:rPr>
  </w:style>
  <w:style w:type="character" w:customStyle="1" w:styleId="WW8Num5z0">
    <w:name w:val="WW8Num5z0"/>
    <w:rsid w:val="0013505A"/>
    <w:rPr>
      <w:rFonts w:ascii="Symbol" w:hAnsi="Symbol"/>
    </w:rPr>
  </w:style>
  <w:style w:type="character" w:customStyle="1" w:styleId="WW8Num6z0">
    <w:name w:val="WW8Num6z0"/>
    <w:rsid w:val="0013505A"/>
    <w:rPr>
      <w:rFonts w:ascii="Symbol" w:hAnsi="Symbol"/>
    </w:rPr>
  </w:style>
  <w:style w:type="character" w:customStyle="1" w:styleId="Absatz-Standardschriftart">
    <w:name w:val="Absatz-Standardschriftart"/>
    <w:rsid w:val="0013505A"/>
  </w:style>
  <w:style w:type="character" w:customStyle="1" w:styleId="WW-Absatz-Standardschriftart">
    <w:name w:val="WW-Absatz-Standardschriftart"/>
    <w:rsid w:val="0013505A"/>
  </w:style>
  <w:style w:type="character" w:customStyle="1" w:styleId="WW-Absatz-Standardschriftart1">
    <w:name w:val="WW-Absatz-Standardschriftart1"/>
    <w:rsid w:val="0013505A"/>
  </w:style>
  <w:style w:type="character" w:customStyle="1" w:styleId="WW8Num1z2">
    <w:name w:val="WW8Num1z2"/>
    <w:rsid w:val="0013505A"/>
    <w:rPr>
      <w:rFonts w:ascii="Wingdings" w:hAnsi="Wingdings"/>
    </w:rPr>
  </w:style>
  <w:style w:type="character" w:customStyle="1" w:styleId="WW8Num2z2">
    <w:name w:val="WW8Num2z2"/>
    <w:rsid w:val="0013505A"/>
    <w:rPr>
      <w:rFonts w:ascii="Wingdings" w:hAnsi="Wingdings"/>
    </w:rPr>
  </w:style>
  <w:style w:type="character" w:customStyle="1" w:styleId="WW8Num2z4">
    <w:name w:val="WW8Num2z4"/>
    <w:rsid w:val="0013505A"/>
    <w:rPr>
      <w:rFonts w:ascii="Courier New" w:hAnsi="Courier New"/>
    </w:rPr>
  </w:style>
  <w:style w:type="character" w:customStyle="1" w:styleId="WW8Num3z2">
    <w:name w:val="WW8Num3z2"/>
    <w:rsid w:val="0013505A"/>
    <w:rPr>
      <w:rFonts w:ascii="Wingdings" w:hAnsi="Wingdings"/>
    </w:rPr>
  </w:style>
  <w:style w:type="character" w:customStyle="1" w:styleId="WW8Num3z4">
    <w:name w:val="WW8Num3z4"/>
    <w:rsid w:val="0013505A"/>
    <w:rPr>
      <w:rFonts w:ascii="Courier New" w:hAnsi="Courier New"/>
    </w:rPr>
  </w:style>
  <w:style w:type="character" w:customStyle="1" w:styleId="WW8Num4z2">
    <w:name w:val="WW8Num4z2"/>
    <w:rsid w:val="0013505A"/>
    <w:rPr>
      <w:rFonts w:ascii="Wingdings" w:hAnsi="Wingdings"/>
    </w:rPr>
  </w:style>
  <w:style w:type="character" w:customStyle="1" w:styleId="WW8Num4z4">
    <w:name w:val="WW8Num4z4"/>
    <w:rsid w:val="0013505A"/>
    <w:rPr>
      <w:rFonts w:ascii="Courier New" w:hAnsi="Courier New"/>
    </w:rPr>
  </w:style>
  <w:style w:type="character" w:customStyle="1" w:styleId="WW8Num5z1">
    <w:name w:val="WW8Num5z1"/>
    <w:rsid w:val="0013505A"/>
    <w:rPr>
      <w:rFonts w:ascii="Courier New" w:hAnsi="Courier New" w:cs="Courier New"/>
    </w:rPr>
  </w:style>
  <w:style w:type="character" w:customStyle="1" w:styleId="WW8Num5z2">
    <w:name w:val="WW8Num5z2"/>
    <w:rsid w:val="0013505A"/>
    <w:rPr>
      <w:rFonts w:ascii="Wingdings" w:hAnsi="Wingdings"/>
    </w:rPr>
  </w:style>
  <w:style w:type="character" w:customStyle="1" w:styleId="WW8Num6z1">
    <w:name w:val="WW8Num6z1"/>
    <w:rsid w:val="0013505A"/>
    <w:rPr>
      <w:rFonts w:ascii="Courier New" w:hAnsi="Courier New"/>
    </w:rPr>
  </w:style>
  <w:style w:type="character" w:customStyle="1" w:styleId="WW8Num6z2">
    <w:name w:val="WW8Num6z2"/>
    <w:rsid w:val="0013505A"/>
    <w:rPr>
      <w:rFonts w:ascii="Wingdings" w:hAnsi="Wingdings"/>
    </w:rPr>
  </w:style>
  <w:style w:type="character" w:customStyle="1" w:styleId="WW8Num7z0">
    <w:name w:val="WW8Num7z0"/>
    <w:rsid w:val="0013505A"/>
    <w:rPr>
      <w:rFonts w:ascii="Symbol" w:hAnsi="Symbol"/>
    </w:rPr>
  </w:style>
  <w:style w:type="character" w:customStyle="1" w:styleId="WW8Num7z1">
    <w:name w:val="WW8Num7z1"/>
    <w:rsid w:val="0013505A"/>
    <w:rPr>
      <w:rFonts w:ascii="Courier New" w:hAnsi="Courier New"/>
    </w:rPr>
  </w:style>
  <w:style w:type="character" w:customStyle="1" w:styleId="WW8Num7z2">
    <w:name w:val="WW8Num7z2"/>
    <w:rsid w:val="0013505A"/>
    <w:rPr>
      <w:rFonts w:ascii="Wingdings" w:hAnsi="Wingdings"/>
    </w:rPr>
  </w:style>
  <w:style w:type="character" w:customStyle="1" w:styleId="Fuentedeprrafopredeter1">
    <w:name w:val="Fuente de párrafo predeter.1"/>
    <w:rsid w:val="0013505A"/>
  </w:style>
  <w:style w:type="character" w:customStyle="1" w:styleId="Vietas">
    <w:name w:val="Viñetas"/>
    <w:rsid w:val="0013505A"/>
    <w:rPr>
      <w:rFonts w:ascii="StarSymbol" w:eastAsia="StarSymbol" w:hAnsi="StarSymbol" w:cs="StarSymbol"/>
      <w:sz w:val="18"/>
      <w:szCs w:val="18"/>
    </w:rPr>
  </w:style>
  <w:style w:type="character" w:customStyle="1" w:styleId="Carcterdenumeracin">
    <w:name w:val="Carácter de numeración"/>
    <w:rsid w:val="0013505A"/>
  </w:style>
  <w:style w:type="paragraph" w:styleId="Textoindependiente">
    <w:name w:val="Body Text"/>
    <w:basedOn w:val="Normal"/>
    <w:semiHidden/>
    <w:rsid w:val="0013505A"/>
    <w:pPr>
      <w:spacing w:after="120"/>
    </w:pPr>
  </w:style>
  <w:style w:type="paragraph" w:styleId="Lista">
    <w:name w:val="List"/>
    <w:basedOn w:val="Textoindependiente"/>
    <w:semiHidden/>
    <w:rsid w:val="0013505A"/>
    <w:rPr>
      <w:rFonts w:cs="Tahoma"/>
    </w:rPr>
  </w:style>
  <w:style w:type="paragraph" w:customStyle="1" w:styleId="Etiqueta">
    <w:name w:val="Etiqueta"/>
    <w:basedOn w:val="Normal"/>
    <w:rsid w:val="0013505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13505A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13505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13505A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CE3C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2A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A47"/>
    <w:rPr>
      <w:rFonts w:ascii="Tahoma" w:hAnsi="Tahoma" w:cs="Tahoma"/>
      <w:sz w:val="16"/>
      <w:szCs w:val="16"/>
      <w:lang w:val="es-MX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>VENTATEL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Familia Villamayor</dc:creator>
  <cp:lastModifiedBy>PC CM</cp:lastModifiedBy>
  <cp:revision>2</cp:revision>
  <cp:lastPrinted>2017-07-09T16:10:00Z</cp:lastPrinted>
  <dcterms:created xsi:type="dcterms:W3CDTF">2017-07-09T16:12:00Z</dcterms:created>
  <dcterms:modified xsi:type="dcterms:W3CDTF">2017-07-09T16:12:00Z</dcterms:modified>
</cp:coreProperties>
</file>